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04704" w14:textId="77777777" w:rsidR="004D3879" w:rsidRPr="00ED7348" w:rsidRDefault="004D3879" w:rsidP="004D3879">
      <w:pPr>
        <w:pageBreakBefore/>
        <w:suppressAutoHyphens/>
        <w:spacing w:line="276" w:lineRule="auto"/>
        <w:jc w:val="center"/>
        <w:rPr>
          <w:rFonts w:eastAsia="Times New Roman" w:cs="Times New Roman"/>
          <w:b/>
          <w:kern w:val="1"/>
          <w:sz w:val="32"/>
          <w:szCs w:val="32"/>
          <w:lang w:eastAsia="zh-CN"/>
        </w:rPr>
      </w:pPr>
      <w:r w:rsidRPr="00ED7348">
        <w:rPr>
          <w:rFonts w:eastAsia="Times New Roman" w:cs="Times New Roman"/>
          <w:b/>
          <w:noProof/>
          <w:kern w:val="1"/>
          <w:sz w:val="32"/>
          <w:szCs w:val="32"/>
          <w:lang w:eastAsia="hu-HU"/>
        </w:rPr>
        <mc:AlternateContent>
          <mc:Choice Requires="wps">
            <w:drawing>
              <wp:anchor distT="0" distB="0" distL="114300" distR="114300" simplePos="0" relativeHeight="251659264" behindDoc="0" locked="0" layoutInCell="1" allowOverlap="1" wp14:anchorId="76AD8E5B" wp14:editId="7B3B1F8F">
                <wp:simplePos x="0" y="0"/>
                <wp:positionH relativeFrom="column">
                  <wp:posOffset>-224155</wp:posOffset>
                </wp:positionH>
                <wp:positionV relativeFrom="paragraph">
                  <wp:posOffset>-679450</wp:posOffset>
                </wp:positionV>
                <wp:extent cx="6315075" cy="600075"/>
                <wp:effectExtent l="13970" t="6350" r="5080" b="12700"/>
                <wp:wrapNone/>
                <wp:docPr id="4" name="Szövegdoboz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00075"/>
                        </a:xfrm>
                        <a:prstGeom prst="rect">
                          <a:avLst/>
                        </a:prstGeom>
                        <a:solidFill>
                          <a:srgbClr val="FFFFFF"/>
                        </a:solidFill>
                        <a:ln w="9525">
                          <a:solidFill>
                            <a:srgbClr val="FFFFFF"/>
                          </a:solidFill>
                          <a:miter lim="800000"/>
                          <a:headEnd/>
                          <a:tailEnd/>
                        </a:ln>
                      </wps:spPr>
                      <wps:txbx>
                        <w:txbxContent>
                          <w:tbl>
                            <w:tblPr>
                              <w:tblW w:w="0" w:type="auto"/>
                              <w:tblLayout w:type="fixed"/>
                              <w:tblCellMar>
                                <w:top w:w="72" w:type="dxa"/>
                                <w:left w:w="115" w:type="dxa"/>
                                <w:bottom w:w="72" w:type="dxa"/>
                                <w:right w:w="115" w:type="dxa"/>
                              </w:tblCellMar>
                              <w:tblLook w:val="0000" w:firstRow="0" w:lastRow="0" w:firstColumn="0" w:lastColumn="0" w:noHBand="0" w:noVBand="0"/>
                            </w:tblPr>
                            <w:tblGrid>
                              <w:gridCol w:w="9472"/>
                            </w:tblGrid>
                            <w:tr w:rsidR="00635FDE" w14:paraId="5A6CB7AD" w14:textId="77777777" w:rsidTr="001024D7">
                              <w:tc>
                                <w:tcPr>
                                  <w:tcW w:w="9472" w:type="dxa"/>
                                  <w:tcBorders>
                                    <w:bottom w:val="single" w:sz="4" w:space="0" w:color="000000"/>
                                  </w:tcBorders>
                                  <w:shd w:val="clear" w:color="auto" w:fill="auto"/>
                                  <w:vAlign w:val="bottom"/>
                                </w:tcPr>
                                <w:p w14:paraId="687E9025" w14:textId="77777777" w:rsidR="00635FDE" w:rsidRDefault="00635FDE" w:rsidP="004D3879">
                                  <w:pPr>
                                    <w:autoSpaceDE w:val="0"/>
                                    <w:snapToGrid w:val="0"/>
                                    <w:jc w:val="right"/>
                                    <w:rPr>
                                      <w:rFonts w:cs="Times New Roman"/>
                                      <w:color w:val="000000"/>
                                      <w:szCs w:val="24"/>
                                    </w:rPr>
                                  </w:pPr>
                                </w:p>
                              </w:tc>
                            </w:tr>
                          </w:tbl>
                          <w:p w14:paraId="17CF58B1" w14:textId="77777777" w:rsidR="00635FDE" w:rsidRDefault="00635FDE" w:rsidP="004D3879">
                            <w:pPr>
                              <w:pStyle w:val="Header"/>
                            </w:pPr>
                          </w:p>
                          <w:p w14:paraId="088A46E9" w14:textId="77777777" w:rsidR="00635FDE" w:rsidRDefault="00635FDE" w:rsidP="004D387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AD8E5B" id="_x0000_t202" coordsize="21600,21600" o:spt="202" path="m,l,21600r21600,l21600,xe">
                <v:stroke joinstyle="miter"/>
                <v:path gradientshapeok="t" o:connecttype="rect"/>
              </v:shapetype>
              <v:shape id="Szövegdoboz 4" o:spid="_x0000_s1026" type="#_x0000_t202" style="position:absolute;left:0;text-align:left;margin-left:-17.65pt;margin-top:-53.5pt;width:497.2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" strokecolor="white">
                <v:textbox>
                  <w:txbxContent>
                    <w:tbl>
                      <w:tblPr>
                        <w:tblW w:w="0" w:type="auto"/>
                        <w:tblLayout w:type="fixed"/>
                        <w:tblCellMar>
                          <w:top w:w="72" w:type="dxa"/>
                          <w:left w:w="115" w:type="dxa"/>
                          <w:bottom w:w="72" w:type="dxa"/>
                          <w:right w:w="115" w:type="dxa"/>
                        </w:tblCellMar>
                        <w:tblLook w:val="0000" w:firstRow="0" w:lastRow="0" w:firstColumn="0" w:lastColumn="0" w:noHBand="0" w:noVBand="0"/>
                      </w:tblPr>
                      <w:tblGrid>
                        <w:gridCol w:w="9472"/>
                      </w:tblGrid>
                      <w:tr w:rsidR="00635FDE" w14:paraId="5A6CB7AD" w14:textId="77777777" w:rsidTr="001024D7">
                        <w:tc>
                          <w:tcPr>
                            <w:tcW w:w="9472" w:type="dxa"/>
                            <w:tcBorders>
                              <w:bottom w:val="single" w:sz="4" w:space="0" w:color="000000"/>
                            </w:tcBorders>
                            <w:shd w:val="clear" w:color="auto" w:fill="auto"/>
                            <w:vAlign w:val="bottom"/>
                          </w:tcPr>
                          <w:p w14:paraId="687E9025" w14:textId="77777777" w:rsidR="00635FDE" w:rsidRDefault="00635FDE" w:rsidP="004D3879">
                            <w:pPr>
                              <w:autoSpaceDE w:val="0"/>
                              <w:snapToGrid w:val="0"/>
                              <w:jc w:val="right"/>
                              <w:rPr>
                                <w:rFonts w:cs="Times New Roman"/>
                                <w:color w:val="000000"/>
                                <w:szCs w:val="24"/>
                              </w:rPr>
                            </w:pPr>
                          </w:p>
                        </w:tc>
                      </w:tr>
                    </w:tbl>
                    <w:p w14:paraId="17CF58B1" w14:textId="77777777" w:rsidR="00635FDE" w:rsidRDefault="00635FDE" w:rsidP="004D3879">
                      <w:pPr>
                        <w:pStyle w:val="Header"/>
                      </w:pPr>
                    </w:p>
                    <w:p w14:paraId="088A46E9" w14:textId="77777777" w:rsidR="00635FDE" w:rsidRDefault="00635FDE" w:rsidP="004D3879"/>
                  </w:txbxContent>
                </v:textbox>
              </v:shape>
            </w:pict>
          </mc:Fallback>
        </mc:AlternateContent>
      </w:r>
      <w:r w:rsidRPr="00ED7348">
        <w:rPr>
          <w:rFonts w:eastAsia="Times New Roman" w:cs="Times New Roman"/>
          <w:b/>
          <w:kern w:val="1"/>
          <w:sz w:val="32"/>
          <w:szCs w:val="32"/>
          <w:lang w:eastAsia="zh-CN"/>
        </w:rPr>
        <w:t>SAPIENTIA ERDÉLYI MAGYAR TUDOMÁNYEGYETEM</w:t>
      </w:r>
    </w:p>
    <w:p w14:paraId="27314989" w14:textId="77777777" w:rsidR="004D3879" w:rsidRPr="00ED7348" w:rsidRDefault="004D3879" w:rsidP="004D3879">
      <w:pPr>
        <w:suppressAutoHyphens/>
        <w:autoSpaceDE w:val="0"/>
        <w:autoSpaceDN w:val="0"/>
        <w:spacing w:line="276" w:lineRule="auto"/>
        <w:ind w:left="-142" w:right="-286"/>
        <w:jc w:val="center"/>
        <w:rPr>
          <w:rFonts w:eastAsia="Times New Roman" w:cs="Times New Roman"/>
          <w:b/>
          <w:bCs/>
          <w:kern w:val="1"/>
          <w:sz w:val="30"/>
          <w:szCs w:val="30"/>
          <w:lang w:eastAsia="zh-CN"/>
        </w:rPr>
      </w:pPr>
      <w:r w:rsidRPr="00ED7348">
        <w:rPr>
          <w:rFonts w:eastAsia="Times New Roman" w:cs="Times New Roman"/>
          <w:b/>
          <w:bCs/>
          <w:kern w:val="1"/>
          <w:sz w:val="30"/>
          <w:szCs w:val="30"/>
          <w:lang w:eastAsia="zh-CN"/>
        </w:rPr>
        <w:t>MAROSVÁSÁRHELY</w:t>
      </w:r>
      <w:r w:rsidR="00AB56B5">
        <w:rPr>
          <w:rFonts w:eastAsia="Times New Roman" w:cs="Times New Roman"/>
          <w:b/>
          <w:bCs/>
          <w:kern w:val="1"/>
          <w:sz w:val="30"/>
          <w:szCs w:val="30"/>
          <w:lang w:eastAsia="zh-CN"/>
        </w:rPr>
        <w:t>I KAR</w:t>
      </w:r>
    </w:p>
    <w:p w14:paraId="28DEC199" w14:textId="77777777" w:rsidR="004D3879" w:rsidRPr="00ED7348" w:rsidRDefault="004D3879" w:rsidP="004D3879">
      <w:pPr>
        <w:suppressAutoHyphens/>
        <w:spacing w:line="276" w:lineRule="auto"/>
        <w:jc w:val="center"/>
        <w:rPr>
          <w:rFonts w:eastAsia="Times New Roman" w:cs="Times New Roman"/>
          <w:b/>
          <w:kern w:val="1"/>
          <w:sz w:val="56"/>
          <w:szCs w:val="20"/>
          <w:lang w:eastAsia="zh-CN"/>
        </w:rPr>
      </w:pPr>
      <w:r w:rsidRPr="00ED7348">
        <w:rPr>
          <w:rFonts w:eastAsia="Times New Roman" w:cs="Times New Roman"/>
          <w:b/>
          <w:bCs/>
          <w:kern w:val="1"/>
          <w:sz w:val="28"/>
          <w:szCs w:val="32"/>
          <w:lang w:eastAsia="zh-CN"/>
        </w:rPr>
        <w:t>SZÁMÍTÓGÉPES IRÁNYÍTÁSI RENDSZEREK SZAK</w:t>
      </w:r>
    </w:p>
    <w:p w14:paraId="04B5C03C" w14:textId="77777777" w:rsidR="004D3879" w:rsidRPr="00ED7348" w:rsidRDefault="004D3879" w:rsidP="004D3879">
      <w:pPr>
        <w:suppressAutoHyphens/>
        <w:ind w:left="-567"/>
        <w:jc w:val="center"/>
        <w:rPr>
          <w:rFonts w:eastAsia="Times New Roman" w:cs="Times New Roman"/>
          <w:b/>
          <w:kern w:val="1"/>
          <w:sz w:val="56"/>
          <w:szCs w:val="20"/>
          <w:lang w:eastAsia="zh-CN"/>
        </w:rPr>
      </w:pPr>
    </w:p>
    <w:p w14:paraId="4B9C735F" w14:textId="77777777" w:rsidR="004D3879" w:rsidRPr="00ED7348" w:rsidRDefault="004D3879" w:rsidP="004D3879">
      <w:pPr>
        <w:suppressAutoHyphens/>
        <w:ind w:left="-567"/>
        <w:jc w:val="center"/>
        <w:rPr>
          <w:rFonts w:eastAsia="Times New Roman" w:cs="Times New Roman"/>
          <w:b/>
          <w:kern w:val="1"/>
          <w:sz w:val="56"/>
          <w:szCs w:val="20"/>
          <w:lang w:eastAsia="zh-CN"/>
        </w:rPr>
      </w:pPr>
    </w:p>
    <w:p w14:paraId="4C02D87B" w14:textId="77777777" w:rsidR="004D3879" w:rsidRPr="00ED7348" w:rsidRDefault="004D3879" w:rsidP="004D3879">
      <w:pPr>
        <w:suppressAutoHyphens/>
        <w:ind w:left="-567"/>
        <w:jc w:val="center"/>
        <w:rPr>
          <w:rFonts w:eastAsia="Times New Roman" w:cs="Times New Roman"/>
          <w:b/>
          <w:kern w:val="1"/>
          <w:sz w:val="40"/>
          <w:szCs w:val="40"/>
          <w:lang w:eastAsia="zh-CN"/>
        </w:rPr>
      </w:pPr>
    </w:p>
    <w:p w14:paraId="2437BFC6" w14:textId="77777777" w:rsidR="004D3879" w:rsidRPr="00ED7348" w:rsidRDefault="004D3879" w:rsidP="004D3879">
      <w:pPr>
        <w:suppressAutoHyphens/>
        <w:ind w:left="-567"/>
        <w:jc w:val="center"/>
        <w:rPr>
          <w:rFonts w:eastAsia="Times New Roman" w:cs="Times New Roman"/>
          <w:b/>
          <w:kern w:val="1"/>
          <w:sz w:val="40"/>
          <w:szCs w:val="40"/>
          <w:lang w:eastAsia="zh-CN"/>
        </w:rPr>
      </w:pPr>
    </w:p>
    <w:p w14:paraId="09C4E7A6" w14:textId="77777777" w:rsidR="004D3879" w:rsidRPr="0027426A" w:rsidRDefault="0027426A" w:rsidP="004D3879">
      <w:pPr>
        <w:suppressAutoHyphens/>
        <w:jc w:val="center"/>
        <w:rPr>
          <w:rFonts w:eastAsia="Times New Roman" w:cs="Times New Roman"/>
          <w:b/>
          <w:kern w:val="1"/>
          <w:sz w:val="52"/>
          <w:szCs w:val="52"/>
          <w:lang w:eastAsia="zh-CN"/>
        </w:rPr>
      </w:pPr>
      <w:r w:rsidRPr="0027426A">
        <w:rPr>
          <w:rFonts w:cs="Times New Roman"/>
          <w:b/>
          <w:color w:val="1D2228"/>
          <w:sz w:val="52"/>
          <w:szCs w:val="52"/>
          <w:shd w:val="clear" w:color="auto" w:fill="FFFFFF"/>
        </w:rPr>
        <w:t>ROS operációs rendszerbe integrált FPGA alapú kültéri mobilis robot</w:t>
      </w:r>
    </w:p>
    <w:p w14:paraId="61F7812D" w14:textId="77777777" w:rsidR="004D3879" w:rsidRPr="00ED7348" w:rsidRDefault="004D3879" w:rsidP="004D3879">
      <w:pPr>
        <w:suppressAutoHyphens/>
        <w:jc w:val="center"/>
        <w:rPr>
          <w:rFonts w:eastAsia="Times New Roman" w:cs="Times New Roman"/>
          <w:b/>
          <w:kern w:val="1"/>
          <w:sz w:val="44"/>
          <w:szCs w:val="44"/>
          <w:lang w:eastAsia="zh-CN"/>
        </w:rPr>
      </w:pPr>
    </w:p>
    <w:p w14:paraId="6F238C30" w14:textId="77777777" w:rsidR="004D3879" w:rsidRPr="00ED7348" w:rsidRDefault="004D3879" w:rsidP="004D3879">
      <w:pPr>
        <w:suppressAutoHyphens/>
        <w:jc w:val="center"/>
        <w:rPr>
          <w:rFonts w:eastAsia="Times New Roman" w:cs="Times New Roman"/>
          <w:b/>
          <w:kern w:val="1"/>
          <w:sz w:val="44"/>
          <w:szCs w:val="44"/>
          <w:lang w:eastAsia="zh-CN"/>
        </w:rPr>
      </w:pPr>
    </w:p>
    <w:p w14:paraId="41C5FC68" w14:textId="77777777" w:rsidR="004D3879" w:rsidRPr="00ED7348" w:rsidRDefault="004D3879" w:rsidP="004D3879">
      <w:pPr>
        <w:suppressAutoHyphens/>
        <w:jc w:val="center"/>
        <w:rPr>
          <w:rFonts w:eastAsia="Times New Roman" w:cs="Times New Roman"/>
          <w:b/>
          <w:kern w:val="1"/>
          <w:sz w:val="44"/>
          <w:szCs w:val="44"/>
          <w:lang w:eastAsia="zh-CN"/>
        </w:rPr>
      </w:pPr>
    </w:p>
    <w:p w14:paraId="6370FC11" w14:textId="77777777" w:rsidR="004D3879" w:rsidRPr="00ED7348" w:rsidRDefault="002C2971" w:rsidP="004D3879">
      <w:pPr>
        <w:suppressAutoHyphens/>
        <w:jc w:val="center"/>
        <w:rPr>
          <w:rFonts w:eastAsia="Times New Roman" w:cs="Times New Roman"/>
          <w:b/>
          <w:caps/>
          <w:spacing w:val="40"/>
          <w:kern w:val="48"/>
          <w:sz w:val="48"/>
          <w:szCs w:val="44"/>
          <w:lang w:eastAsia="zh-CN"/>
        </w:rPr>
      </w:pPr>
      <w:r>
        <w:rPr>
          <w:rFonts w:eastAsia="Times New Roman" w:cs="Times New Roman"/>
          <w:b/>
          <w:spacing w:val="40"/>
          <w:kern w:val="48"/>
          <w:sz w:val="48"/>
          <w:szCs w:val="44"/>
          <w:lang w:eastAsia="zh-CN"/>
        </w:rPr>
        <w:t>MES</w:t>
      </w:r>
      <w:r w:rsidR="006F6D76">
        <w:rPr>
          <w:rFonts w:eastAsia="Times New Roman" w:cs="Times New Roman"/>
          <w:b/>
          <w:spacing w:val="40"/>
          <w:kern w:val="48"/>
          <w:sz w:val="48"/>
          <w:szCs w:val="44"/>
          <w:lang w:eastAsia="zh-CN"/>
        </w:rPr>
        <w:t>TERI</w:t>
      </w:r>
      <w:r>
        <w:rPr>
          <w:rFonts w:eastAsia="Times New Roman" w:cs="Times New Roman"/>
          <w:b/>
          <w:spacing w:val="40"/>
          <w:kern w:val="48"/>
          <w:sz w:val="48"/>
          <w:szCs w:val="44"/>
          <w:lang w:eastAsia="zh-CN"/>
        </w:rPr>
        <w:t xml:space="preserve"> </w:t>
      </w:r>
      <w:r w:rsidR="004D3879" w:rsidRPr="00ED7348">
        <w:rPr>
          <w:rFonts w:eastAsia="Times New Roman" w:cs="Times New Roman"/>
          <w:b/>
          <w:spacing w:val="40"/>
          <w:kern w:val="48"/>
          <w:sz w:val="48"/>
          <w:szCs w:val="44"/>
          <w:lang w:eastAsia="zh-CN"/>
        </w:rPr>
        <w:t>DISSZERTÁCIÓ</w:t>
      </w:r>
    </w:p>
    <w:p w14:paraId="008313A9" w14:textId="77777777" w:rsidR="004D3879" w:rsidRPr="00ED7348" w:rsidRDefault="004D3879" w:rsidP="004D3879">
      <w:pPr>
        <w:suppressAutoHyphens/>
        <w:ind w:left="-567"/>
        <w:jc w:val="center"/>
        <w:rPr>
          <w:rFonts w:eastAsia="Times New Roman" w:cs="Times New Roman"/>
          <w:b/>
          <w:kern w:val="1"/>
          <w:sz w:val="56"/>
          <w:szCs w:val="20"/>
          <w:lang w:eastAsia="zh-CN"/>
        </w:rPr>
      </w:pPr>
    </w:p>
    <w:p w14:paraId="3F95FB0F" w14:textId="77777777" w:rsidR="004D3879" w:rsidRPr="00ED7348" w:rsidRDefault="004D3879" w:rsidP="004D3879">
      <w:pPr>
        <w:suppressAutoHyphens/>
        <w:ind w:left="-567"/>
        <w:jc w:val="center"/>
        <w:rPr>
          <w:rFonts w:eastAsia="Times New Roman" w:cs="Times New Roman"/>
          <w:b/>
          <w:kern w:val="1"/>
          <w:sz w:val="32"/>
          <w:szCs w:val="20"/>
          <w:lang w:eastAsia="zh-CN"/>
        </w:rPr>
      </w:pPr>
    </w:p>
    <w:p w14:paraId="77CD3EEC" w14:textId="77777777" w:rsidR="004D3879" w:rsidRPr="00ED7348" w:rsidRDefault="004D3879" w:rsidP="004D3879">
      <w:pPr>
        <w:suppressAutoHyphens/>
        <w:ind w:left="-567"/>
        <w:jc w:val="center"/>
        <w:rPr>
          <w:rFonts w:eastAsia="Times New Roman" w:cs="Times New Roman"/>
          <w:b/>
          <w:kern w:val="1"/>
          <w:sz w:val="32"/>
          <w:szCs w:val="20"/>
          <w:lang w:eastAsia="zh-CN"/>
        </w:rPr>
      </w:pPr>
    </w:p>
    <w:p w14:paraId="17F3CC30" w14:textId="77777777" w:rsidR="004D3879" w:rsidRPr="00ED7348" w:rsidRDefault="004D3879" w:rsidP="004D3879">
      <w:pPr>
        <w:suppressAutoHyphens/>
        <w:ind w:left="-567"/>
        <w:jc w:val="center"/>
        <w:rPr>
          <w:rFonts w:eastAsia="Times New Roman" w:cs="Times New Roman"/>
          <w:b/>
          <w:kern w:val="1"/>
          <w:sz w:val="32"/>
          <w:szCs w:val="20"/>
          <w:lang w:eastAsia="zh-CN"/>
        </w:rPr>
      </w:pPr>
    </w:p>
    <w:p w14:paraId="7EED0901" w14:textId="77777777" w:rsidR="004D3879" w:rsidRPr="00ED7348" w:rsidRDefault="004D3879" w:rsidP="004D3879">
      <w:pPr>
        <w:suppressAutoHyphens/>
        <w:ind w:left="-567"/>
        <w:jc w:val="center"/>
        <w:rPr>
          <w:rFonts w:eastAsia="Times New Roman" w:cs="Times New Roman"/>
          <w:b/>
          <w:kern w:val="1"/>
          <w:sz w:val="32"/>
          <w:szCs w:val="20"/>
          <w:lang w:eastAsia="zh-CN"/>
        </w:rPr>
      </w:pPr>
    </w:p>
    <w:p w14:paraId="667F54B6" w14:textId="77777777" w:rsidR="004D3879" w:rsidRPr="00ED7348" w:rsidRDefault="004D3879" w:rsidP="004D3879">
      <w:pPr>
        <w:suppressAutoHyphens/>
        <w:ind w:left="-567"/>
        <w:jc w:val="center"/>
        <w:rPr>
          <w:rFonts w:eastAsia="Times New Roman" w:cs="Times New Roman"/>
          <w:b/>
          <w:kern w:val="1"/>
          <w:sz w:val="32"/>
          <w:szCs w:val="20"/>
          <w:lang w:eastAsia="zh-CN"/>
        </w:rPr>
      </w:pPr>
    </w:p>
    <w:p w14:paraId="3DE1B2F1" w14:textId="77777777" w:rsidR="004D3879" w:rsidRPr="00ED7348" w:rsidRDefault="004D3879" w:rsidP="004D3879">
      <w:pPr>
        <w:tabs>
          <w:tab w:val="left" w:pos="6663"/>
        </w:tabs>
        <w:suppressAutoHyphens/>
        <w:autoSpaceDE w:val="0"/>
        <w:autoSpaceDN w:val="0"/>
        <w:rPr>
          <w:rFonts w:ascii="Times New Roman Rom" w:eastAsia="Times New Roman" w:hAnsi="Times New Roman Rom" w:cs="Times New Roman"/>
          <w:b/>
          <w:bCs/>
          <w:kern w:val="1"/>
          <w:sz w:val="32"/>
          <w:szCs w:val="32"/>
          <w:lang w:eastAsia="zh-CN"/>
        </w:rPr>
      </w:pPr>
      <w:r w:rsidRPr="00ED7348">
        <w:rPr>
          <w:rFonts w:ascii="Times New Roman Rom" w:eastAsia="Times New Roman" w:hAnsi="Times New Roman Rom" w:cs="Times New Roman"/>
          <w:b/>
          <w:bCs/>
          <w:kern w:val="1"/>
          <w:sz w:val="32"/>
          <w:szCs w:val="32"/>
          <w:lang w:eastAsia="zh-CN"/>
        </w:rPr>
        <w:t>Témavezető:</w:t>
      </w:r>
      <w:r w:rsidR="0027426A">
        <w:rPr>
          <w:rFonts w:ascii="Times New Roman Rom" w:eastAsia="Times New Roman" w:hAnsi="Times New Roman Rom" w:cs="Times New Roman"/>
          <w:b/>
          <w:bCs/>
          <w:kern w:val="1"/>
          <w:sz w:val="32"/>
          <w:szCs w:val="32"/>
          <w:lang w:eastAsia="zh-CN"/>
        </w:rPr>
        <w:tab/>
      </w:r>
      <w:r w:rsidRPr="00ED7348">
        <w:rPr>
          <w:rFonts w:ascii="Times New Roman Rom" w:eastAsia="Times New Roman" w:hAnsi="Times New Roman Rom" w:cs="Times New Roman"/>
          <w:b/>
          <w:bCs/>
          <w:kern w:val="1"/>
          <w:sz w:val="32"/>
          <w:szCs w:val="32"/>
          <w:lang w:eastAsia="zh-CN"/>
        </w:rPr>
        <w:t>Végzős hallgató:</w:t>
      </w:r>
    </w:p>
    <w:p w14:paraId="169AA5D0" w14:textId="77777777" w:rsidR="0027426A" w:rsidRPr="0027426A" w:rsidRDefault="004D3879" w:rsidP="0027426A">
      <w:pPr>
        <w:suppressAutoHyphens/>
        <w:rPr>
          <w:rFonts w:eastAsia="Times New Roman" w:cs="Times New Roman"/>
          <w:b/>
          <w:kern w:val="1"/>
          <w:sz w:val="36"/>
          <w:szCs w:val="32"/>
          <w:lang w:eastAsia="zh-CN"/>
        </w:rPr>
      </w:pPr>
      <w:r w:rsidRPr="0027426A">
        <w:rPr>
          <w:rFonts w:eastAsia="Times New Roman" w:cs="Times New Roman"/>
          <w:b/>
          <w:kern w:val="1"/>
          <w:sz w:val="36"/>
          <w:szCs w:val="32"/>
          <w:lang w:eastAsia="zh-CN"/>
        </w:rPr>
        <w:t>Dr. Brassai Sándor Tihamér,</w:t>
      </w:r>
      <w:r w:rsidRPr="0027426A">
        <w:rPr>
          <w:rFonts w:eastAsia="Times New Roman" w:cs="Times New Roman"/>
          <w:b/>
          <w:kern w:val="1"/>
          <w:sz w:val="36"/>
          <w:szCs w:val="32"/>
          <w:lang w:eastAsia="zh-CN"/>
        </w:rPr>
        <w:tab/>
      </w:r>
      <w:r w:rsidR="0027426A" w:rsidRPr="0027426A">
        <w:rPr>
          <w:rFonts w:eastAsia="Times New Roman" w:cs="Times New Roman"/>
          <w:b/>
          <w:kern w:val="1"/>
          <w:sz w:val="36"/>
          <w:szCs w:val="32"/>
          <w:lang w:eastAsia="zh-CN"/>
        </w:rPr>
        <w:tab/>
      </w:r>
      <w:r w:rsidR="0027426A" w:rsidRPr="0027426A">
        <w:rPr>
          <w:rFonts w:eastAsia="Times New Roman" w:cs="Times New Roman"/>
          <w:b/>
          <w:kern w:val="1"/>
          <w:sz w:val="36"/>
          <w:szCs w:val="32"/>
          <w:lang w:eastAsia="zh-CN"/>
        </w:rPr>
        <w:tab/>
      </w:r>
      <w:r w:rsidR="0027426A">
        <w:rPr>
          <w:rFonts w:eastAsia="Times New Roman" w:cs="Times New Roman"/>
          <w:b/>
          <w:kern w:val="1"/>
          <w:sz w:val="36"/>
          <w:szCs w:val="32"/>
          <w:lang w:eastAsia="zh-CN"/>
        </w:rPr>
        <w:t xml:space="preserve">   </w:t>
      </w:r>
      <w:r w:rsidR="0027426A" w:rsidRPr="0027426A">
        <w:rPr>
          <w:rFonts w:eastAsia="Times New Roman" w:cs="Times New Roman"/>
          <w:b/>
          <w:kern w:val="1"/>
          <w:sz w:val="36"/>
          <w:szCs w:val="32"/>
          <w:lang w:eastAsia="zh-CN"/>
        </w:rPr>
        <w:t xml:space="preserve">Gábor </w:t>
      </w:r>
      <w:r w:rsidR="0027426A" w:rsidRPr="0027426A">
        <w:rPr>
          <w:rFonts w:eastAsia="Times New Roman" w:cs="Times New Roman"/>
          <w:b/>
          <w:kern w:val="1"/>
          <w:sz w:val="36"/>
          <w:szCs w:val="32"/>
          <w:lang w:eastAsia="zh-CN"/>
        </w:rPr>
        <w:t>Szabolcs</w:t>
      </w:r>
    </w:p>
    <w:p w14:paraId="45D7E35F" w14:textId="77777777" w:rsidR="004D3879" w:rsidRPr="00ED7348" w:rsidRDefault="0027426A" w:rsidP="0027426A">
      <w:pPr>
        <w:suppressAutoHyphens/>
        <w:rPr>
          <w:rFonts w:eastAsia="Times New Roman" w:cs="Times New Roman"/>
          <w:b/>
          <w:kern w:val="1"/>
          <w:sz w:val="36"/>
          <w:szCs w:val="32"/>
          <w:lang w:eastAsia="zh-CN"/>
        </w:rPr>
      </w:pPr>
      <w:r w:rsidRPr="0027426A">
        <w:rPr>
          <w:rFonts w:eastAsia="Times New Roman" w:cs="Times New Roman"/>
          <w:b/>
          <w:kern w:val="1"/>
          <w:sz w:val="36"/>
          <w:szCs w:val="32"/>
          <w:lang w:eastAsia="zh-CN"/>
        </w:rPr>
        <w:t>egyetemi előadótanár</w:t>
      </w:r>
      <w:r w:rsidRPr="0027426A">
        <w:rPr>
          <w:rFonts w:eastAsia="Times New Roman" w:cs="Times New Roman"/>
          <w:b/>
          <w:kern w:val="1"/>
          <w:sz w:val="36"/>
          <w:szCs w:val="32"/>
          <w:lang w:eastAsia="zh-CN"/>
        </w:rPr>
        <w:tab/>
      </w:r>
      <w:r w:rsidRPr="0027426A">
        <w:rPr>
          <w:rFonts w:eastAsia="Times New Roman" w:cs="Times New Roman"/>
          <w:b/>
          <w:kern w:val="1"/>
          <w:sz w:val="36"/>
          <w:szCs w:val="32"/>
          <w:lang w:eastAsia="zh-CN"/>
        </w:rPr>
        <w:tab/>
      </w:r>
      <w:r w:rsidRPr="0027426A">
        <w:rPr>
          <w:rFonts w:eastAsia="Times New Roman" w:cs="Times New Roman"/>
          <w:b/>
          <w:kern w:val="1"/>
          <w:sz w:val="36"/>
          <w:szCs w:val="32"/>
          <w:lang w:eastAsia="zh-CN"/>
        </w:rPr>
        <w:tab/>
      </w:r>
      <w:r w:rsidRPr="0027426A">
        <w:rPr>
          <w:rFonts w:eastAsia="Times New Roman" w:cs="Times New Roman"/>
          <w:b/>
          <w:kern w:val="1"/>
          <w:sz w:val="36"/>
          <w:szCs w:val="32"/>
          <w:lang w:eastAsia="zh-CN"/>
        </w:rPr>
        <w:tab/>
      </w:r>
      <w:r w:rsidRPr="0027426A">
        <w:rPr>
          <w:rFonts w:eastAsia="Times New Roman" w:cs="Times New Roman"/>
          <w:b/>
          <w:kern w:val="1"/>
          <w:sz w:val="36"/>
          <w:szCs w:val="32"/>
          <w:lang w:eastAsia="zh-CN"/>
        </w:rPr>
        <w:tab/>
      </w:r>
      <w:r w:rsidRPr="0027426A">
        <w:rPr>
          <w:rFonts w:eastAsia="Times New Roman" w:cs="Times New Roman"/>
          <w:b/>
          <w:kern w:val="1"/>
          <w:sz w:val="36"/>
          <w:szCs w:val="32"/>
          <w:lang w:eastAsia="zh-CN"/>
        </w:rPr>
        <w:tab/>
      </w:r>
      <w:r>
        <w:rPr>
          <w:rFonts w:eastAsia="Times New Roman" w:cs="Times New Roman"/>
          <w:b/>
          <w:kern w:val="1"/>
          <w:sz w:val="36"/>
          <w:szCs w:val="32"/>
          <w:lang w:eastAsia="zh-CN"/>
        </w:rPr>
        <w:t xml:space="preserve">   </w:t>
      </w:r>
      <w:r w:rsidRPr="0027426A">
        <w:rPr>
          <w:rFonts w:eastAsia="Times New Roman" w:cs="Times New Roman"/>
          <w:b/>
          <w:kern w:val="1"/>
          <w:sz w:val="36"/>
          <w:szCs w:val="32"/>
          <w:lang w:eastAsia="zh-CN"/>
        </w:rPr>
        <w:t>László</w:t>
      </w:r>
    </w:p>
    <w:p w14:paraId="063A7FF1" w14:textId="77777777" w:rsidR="004D3879" w:rsidRPr="00ED7348" w:rsidRDefault="004D3879" w:rsidP="004D3879">
      <w:pPr>
        <w:suppressAutoHyphens/>
        <w:ind w:left="4320"/>
        <w:jc w:val="center"/>
        <w:rPr>
          <w:rFonts w:eastAsia="Times New Roman" w:cs="Times New Roman"/>
          <w:b/>
          <w:kern w:val="1"/>
          <w:sz w:val="28"/>
          <w:szCs w:val="20"/>
          <w:lang w:eastAsia="zh-CN"/>
        </w:rPr>
      </w:pPr>
    </w:p>
    <w:p w14:paraId="0D4AFE85" w14:textId="77777777" w:rsidR="004D3879" w:rsidRPr="00ED7348" w:rsidRDefault="004D3879" w:rsidP="004D3879">
      <w:pPr>
        <w:suppressAutoHyphens/>
        <w:ind w:left="4320"/>
        <w:jc w:val="center"/>
        <w:rPr>
          <w:rFonts w:eastAsia="Times New Roman" w:cs="Times New Roman"/>
          <w:b/>
          <w:kern w:val="1"/>
          <w:sz w:val="28"/>
          <w:szCs w:val="20"/>
          <w:lang w:eastAsia="zh-CN"/>
        </w:rPr>
      </w:pPr>
    </w:p>
    <w:p w14:paraId="1112F01D" w14:textId="77777777" w:rsidR="004D3879" w:rsidRPr="00ED7348" w:rsidRDefault="004D3879" w:rsidP="004D3879">
      <w:pPr>
        <w:suppressAutoHyphens/>
        <w:ind w:left="4320"/>
        <w:jc w:val="center"/>
        <w:rPr>
          <w:rFonts w:eastAsia="Times New Roman" w:cs="Times New Roman"/>
          <w:b/>
          <w:kern w:val="1"/>
          <w:sz w:val="28"/>
          <w:szCs w:val="20"/>
          <w:lang w:eastAsia="zh-CN"/>
        </w:rPr>
      </w:pPr>
    </w:p>
    <w:p w14:paraId="1E923A11" w14:textId="77777777" w:rsidR="004D3879" w:rsidRPr="00ED7348" w:rsidRDefault="004D3879" w:rsidP="004D3879">
      <w:pPr>
        <w:suppressAutoHyphens/>
        <w:ind w:left="4320"/>
        <w:jc w:val="center"/>
        <w:rPr>
          <w:rFonts w:eastAsia="Times New Roman" w:cs="Times New Roman"/>
          <w:b/>
          <w:kern w:val="1"/>
          <w:sz w:val="28"/>
          <w:szCs w:val="20"/>
          <w:lang w:eastAsia="zh-CN"/>
        </w:rPr>
      </w:pPr>
    </w:p>
    <w:p w14:paraId="6ACA541F" w14:textId="77777777" w:rsidR="004D3879" w:rsidRPr="00ED7348" w:rsidRDefault="004D3879" w:rsidP="004D3879">
      <w:pPr>
        <w:suppressAutoHyphens/>
        <w:ind w:left="4320"/>
        <w:jc w:val="center"/>
        <w:rPr>
          <w:rFonts w:eastAsia="Times New Roman" w:cs="Times New Roman"/>
          <w:b/>
          <w:kern w:val="1"/>
          <w:sz w:val="28"/>
          <w:szCs w:val="20"/>
          <w:lang w:eastAsia="zh-CN"/>
        </w:rPr>
      </w:pPr>
    </w:p>
    <w:p w14:paraId="6F0A2112" w14:textId="77777777" w:rsidR="004D3879" w:rsidRPr="00ED7348" w:rsidRDefault="004D3879" w:rsidP="004D3879">
      <w:pPr>
        <w:suppressAutoHyphens/>
        <w:ind w:left="4320"/>
        <w:jc w:val="center"/>
        <w:rPr>
          <w:rFonts w:eastAsia="Times New Roman" w:cs="Times New Roman"/>
          <w:b/>
          <w:kern w:val="1"/>
          <w:sz w:val="28"/>
          <w:szCs w:val="20"/>
          <w:lang w:eastAsia="zh-CN"/>
        </w:rPr>
      </w:pPr>
    </w:p>
    <w:p w14:paraId="72A39A75" w14:textId="77777777" w:rsidR="004D3879" w:rsidRPr="00ED7348" w:rsidRDefault="004D3879" w:rsidP="004D3879">
      <w:pPr>
        <w:suppressAutoHyphens/>
        <w:ind w:left="4320"/>
        <w:jc w:val="center"/>
        <w:rPr>
          <w:rFonts w:eastAsia="Times New Roman" w:cs="Times New Roman"/>
          <w:b/>
          <w:kern w:val="1"/>
          <w:sz w:val="28"/>
          <w:szCs w:val="20"/>
          <w:lang w:eastAsia="zh-CN"/>
        </w:rPr>
      </w:pPr>
    </w:p>
    <w:p w14:paraId="09698281" w14:textId="0856B60C" w:rsidR="004D3879" w:rsidRPr="00ED7348" w:rsidRDefault="004D3879" w:rsidP="004D3879">
      <w:pPr>
        <w:suppressAutoHyphens/>
        <w:ind w:left="-567"/>
        <w:jc w:val="center"/>
        <w:rPr>
          <w:rFonts w:eastAsia="Times New Roman" w:cs="Times New Roman"/>
          <w:b/>
          <w:kern w:val="1"/>
          <w:sz w:val="56"/>
          <w:szCs w:val="20"/>
          <w:lang w:eastAsia="zh-CN"/>
        </w:rPr>
      </w:pPr>
      <w:r w:rsidRPr="00ED7348">
        <w:rPr>
          <w:rFonts w:eastAsia="Times New Roman" w:cs="Times New Roman"/>
          <w:b/>
          <w:kern w:val="1"/>
          <w:sz w:val="56"/>
          <w:szCs w:val="20"/>
          <w:lang w:eastAsia="zh-CN"/>
        </w:rPr>
        <w:fldChar w:fldCharType="begin"/>
      </w:r>
      <w:r w:rsidRPr="00ED7348">
        <w:rPr>
          <w:rFonts w:eastAsia="Times New Roman" w:cs="Times New Roman"/>
          <w:b/>
          <w:kern w:val="1"/>
          <w:sz w:val="56"/>
          <w:szCs w:val="20"/>
          <w:lang w:eastAsia="zh-CN"/>
        </w:rPr>
        <w:instrText xml:space="preserve"> DATE  \@ "yyyy"  \* MERGEFORMAT </w:instrText>
      </w:r>
      <w:r w:rsidRPr="00ED7348">
        <w:rPr>
          <w:rFonts w:eastAsia="Times New Roman" w:cs="Times New Roman"/>
          <w:b/>
          <w:kern w:val="1"/>
          <w:sz w:val="56"/>
          <w:szCs w:val="20"/>
          <w:lang w:eastAsia="zh-CN"/>
        </w:rPr>
        <w:fldChar w:fldCharType="separate"/>
      </w:r>
      <w:r w:rsidR="0044153C">
        <w:rPr>
          <w:rFonts w:eastAsia="Times New Roman" w:cs="Times New Roman"/>
          <w:b/>
          <w:noProof/>
          <w:kern w:val="1"/>
          <w:sz w:val="56"/>
          <w:szCs w:val="20"/>
          <w:lang w:eastAsia="zh-CN"/>
        </w:rPr>
        <w:t>2019</w:t>
      </w:r>
      <w:r w:rsidRPr="00ED7348">
        <w:rPr>
          <w:rFonts w:eastAsia="Times New Roman" w:cs="Times New Roman"/>
          <w:b/>
          <w:kern w:val="1"/>
          <w:sz w:val="56"/>
          <w:szCs w:val="20"/>
          <w:lang w:eastAsia="zh-CN"/>
        </w:rPr>
        <w:fldChar w:fldCharType="end"/>
      </w:r>
    </w:p>
    <w:p w14:paraId="2FC0360D" w14:textId="77777777" w:rsidR="004D3879" w:rsidRPr="00ED7348" w:rsidRDefault="004D3879" w:rsidP="004D3879">
      <w:pPr>
        <w:suppressAutoHyphens/>
        <w:jc w:val="center"/>
        <w:rPr>
          <w:rFonts w:eastAsia="Times New Roman" w:cs="Times New Roman"/>
          <w:b/>
          <w:kern w:val="1"/>
          <w:sz w:val="56"/>
          <w:szCs w:val="20"/>
          <w:lang w:eastAsia="zh-CN"/>
        </w:rPr>
      </w:pPr>
    </w:p>
    <w:p w14:paraId="7BE66A7C" w14:textId="77777777" w:rsidR="004D3879" w:rsidRPr="00ED7348" w:rsidRDefault="004D3879">
      <w:pPr>
        <w:rPr>
          <w:rFonts w:cs="Times New Roman"/>
          <w:szCs w:val="24"/>
        </w:rPr>
      </w:pPr>
      <w:r w:rsidRPr="00ED7348">
        <w:rPr>
          <w:rFonts w:cs="Times New Roman"/>
          <w:szCs w:val="24"/>
        </w:rPr>
        <w:br w:type="page"/>
      </w:r>
    </w:p>
    <w:p w14:paraId="5190081D" w14:textId="77777777" w:rsidR="004D3879" w:rsidRPr="00ED7348" w:rsidRDefault="004D3879" w:rsidP="004D3879">
      <w:pPr>
        <w:suppressAutoHyphens/>
        <w:spacing w:line="276" w:lineRule="auto"/>
        <w:jc w:val="center"/>
        <w:rPr>
          <w:rFonts w:eastAsia="Times New Roman" w:cs="Times New Roman"/>
          <w:b/>
          <w:kern w:val="1"/>
          <w:sz w:val="36"/>
          <w:szCs w:val="32"/>
          <w:lang w:val="ro-RO" w:eastAsia="ar-SA"/>
        </w:rPr>
      </w:pPr>
      <w:r w:rsidRPr="00ED7348">
        <w:rPr>
          <w:rFonts w:eastAsia="Times New Roman" w:cs="Times New Roman"/>
          <w:b/>
          <w:kern w:val="1"/>
          <w:sz w:val="36"/>
          <w:szCs w:val="32"/>
          <w:lang w:val="ro-RO" w:eastAsia="ar-SA"/>
        </w:rPr>
        <w:lastRenderedPageBreak/>
        <w:t>UNIVERSITATEA SAPIENTIA DIN CLUJ-NAPOCA</w:t>
      </w:r>
    </w:p>
    <w:p w14:paraId="1D941E1F" w14:textId="77777777" w:rsidR="004D3879" w:rsidRPr="00ED7348" w:rsidRDefault="004D3879" w:rsidP="004D3879">
      <w:pPr>
        <w:suppressAutoHyphens/>
        <w:spacing w:line="276" w:lineRule="auto"/>
        <w:jc w:val="center"/>
        <w:rPr>
          <w:rFonts w:eastAsia="Times New Roman" w:cs="Times New Roman"/>
          <w:b/>
          <w:kern w:val="1"/>
          <w:sz w:val="28"/>
          <w:szCs w:val="28"/>
          <w:lang w:val="ro-RO" w:eastAsia="ar-SA"/>
        </w:rPr>
      </w:pPr>
      <w:r w:rsidRPr="00ED7348">
        <w:rPr>
          <w:rFonts w:eastAsia="Times New Roman" w:cs="Times New Roman"/>
          <w:b/>
          <w:kern w:val="1"/>
          <w:sz w:val="28"/>
          <w:szCs w:val="28"/>
          <w:lang w:val="ro-RO" w:eastAsia="ar-SA"/>
        </w:rPr>
        <w:t>FACULTATEA DE ȘTIINȚE TEHNICE ȘI UMANISTE, TÎRGU-MUREȘ</w:t>
      </w:r>
    </w:p>
    <w:p w14:paraId="56546014" w14:textId="77777777" w:rsidR="004D3879" w:rsidRPr="00ED7348" w:rsidRDefault="004D3879" w:rsidP="004D3879">
      <w:pPr>
        <w:suppressAutoHyphens/>
        <w:spacing w:line="276" w:lineRule="auto"/>
        <w:jc w:val="center"/>
        <w:rPr>
          <w:rFonts w:eastAsia="Times New Roman" w:cs="Times New Roman"/>
          <w:b/>
          <w:kern w:val="1"/>
          <w:sz w:val="72"/>
          <w:szCs w:val="20"/>
          <w:lang w:val="ro-RO" w:eastAsia="zh-CN"/>
        </w:rPr>
      </w:pPr>
      <w:r w:rsidRPr="00ED7348">
        <w:rPr>
          <w:rFonts w:eastAsia="Times New Roman" w:cs="Times New Roman"/>
          <w:b/>
          <w:bCs/>
          <w:kern w:val="1"/>
          <w:sz w:val="32"/>
          <w:szCs w:val="32"/>
          <w:lang w:val="ro-RO" w:eastAsia="zh-CN"/>
        </w:rPr>
        <w:t>SPECIALIZAREA</w:t>
      </w:r>
      <w:r w:rsidRPr="00ED7348">
        <w:rPr>
          <w:rFonts w:eastAsia="Times New Roman" w:cs="Times New Roman"/>
          <w:b/>
          <w:bCs/>
          <w:color w:val="FF0000"/>
          <w:kern w:val="1"/>
          <w:sz w:val="32"/>
          <w:szCs w:val="32"/>
          <w:lang w:val="ro-RO" w:eastAsia="zh-CN"/>
        </w:rPr>
        <w:t xml:space="preserve"> </w:t>
      </w:r>
      <w:r w:rsidRPr="00ED7348">
        <w:rPr>
          <w:rFonts w:eastAsia="Times New Roman" w:cs="Times New Roman"/>
          <w:b/>
          <w:bCs/>
          <w:kern w:val="1"/>
          <w:sz w:val="32"/>
          <w:szCs w:val="32"/>
          <w:lang w:val="ro-RO" w:eastAsia="zh-CN"/>
        </w:rPr>
        <w:t>SISTEME DE CONTROL INTELIGENTE</w:t>
      </w:r>
    </w:p>
    <w:p w14:paraId="7DF6D0C7" w14:textId="77777777" w:rsidR="004D3879" w:rsidRPr="00ED7348" w:rsidRDefault="004D3879" w:rsidP="004D3879">
      <w:pPr>
        <w:suppressAutoHyphens/>
        <w:ind w:left="-567"/>
        <w:jc w:val="center"/>
        <w:rPr>
          <w:rFonts w:eastAsia="Times New Roman" w:cs="Times New Roman"/>
          <w:b/>
          <w:kern w:val="1"/>
          <w:sz w:val="56"/>
          <w:szCs w:val="20"/>
          <w:lang w:val="ro-RO" w:eastAsia="zh-CN"/>
        </w:rPr>
      </w:pPr>
    </w:p>
    <w:p w14:paraId="00B4699E" w14:textId="77777777" w:rsidR="004D3879" w:rsidRPr="00ED7348" w:rsidRDefault="004D3879" w:rsidP="004D3879">
      <w:pPr>
        <w:suppressAutoHyphens/>
        <w:ind w:left="-567"/>
        <w:jc w:val="center"/>
        <w:rPr>
          <w:rFonts w:eastAsia="Times New Roman" w:cs="Times New Roman"/>
          <w:b/>
          <w:kern w:val="1"/>
          <w:sz w:val="56"/>
          <w:szCs w:val="20"/>
          <w:lang w:val="ro-RO" w:eastAsia="zh-CN"/>
        </w:rPr>
      </w:pPr>
    </w:p>
    <w:p w14:paraId="244487AD" w14:textId="77777777" w:rsidR="004D3879" w:rsidRPr="00ED7348" w:rsidRDefault="004D3879" w:rsidP="004D3879">
      <w:pPr>
        <w:suppressAutoHyphens/>
        <w:ind w:left="-567"/>
        <w:jc w:val="center"/>
        <w:rPr>
          <w:rFonts w:eastAsia="Times New Roman" w:cs="Times New Roman"/>
          <w:b/>
          <w:kern w:val="1"/>
          <w:sz w:val="56"/>
          <w:szCs w:val="20"/>
          <w:lang w:val="ro-RO" w:eastAsia="zh-CN"/>
        </w:rPr>
      </w:pPr>
    </w:p>
    <w:p w14:paraId="7415B0F1" w14:textId="77777777" w:rsidR="004D3879" w:rsidRPr="00ED7348" w:rsidRDefault="004D3879" w:rsidP="004D3879">
      <w:pPr>
        <w:suppressAutoHyphens/>
        <w:ind w:left="-567"/>
        <w:jc w:val="center"/>
        <w:rPr>
          <w:rFonts w:eastAsia="Times New Roman" w:cs="Times New Roman"/>
          <w:b/>
          <w:kern w:val="1"/>
          <w:sz w:val="40"/>
          <w:szCs w:val="40"/>
          <w:lang w:val="ro-RO" w:eastAsia="zh-CN"/>
        </w:rPr>
      </w:pPr>
    </w:p>
    <w:p w14:paraId="7F32029F" w14:textId="77777777" w:rsidR="004D3879" w:rsidRPr="0027426A" w:rsidRDefault="0027426A" w:rsidP="004D3879">
      <w:pPr>
        <w:suppressAutoHyphens/>
        <w:jc w:val="center"/>
        <w:rPr>
          <w:rFonts w:eastAsia="Times New Roman" w:cs="Times New Roman"/>
          <w:b/>
          <w:spacing w:val="20"/>
          <w:kern w:val="1"/>
          <w:sz w:val="52"/>
          <w:szCs w:val="52"/>
          <w:lang w:val="ro-RO" w:eastAsia="zh-CN"/>
        </w:rPr>
      </w:pPr>
      <w:r w:rsidRPr="0027426A">
        <w:rPr>
          <w:rFonts w:cs="Times New Roman"/>
          <w:b/>
          <w:color w:val="1D2228"/>
          <w:sz w:val="52"/>
          <w:szCs w:val="52"/>
          <w:shd w:val="clear" w:color="auto" w:fill="FFFFFF"/>
        </w:rPr>
        <w:t>Integrarea subsistemelor unui robot mobil cu resurse hardware bazate pe</w:t>
      </w:r>
      <w:r w:rsidRPr="0027426A">
        <w:rPr>
          <w:rFonts w:cs="Times New Roman"/>
          <w:b/>
          <w:color w:val="1D2228"/>
          <w:sz w:val="52"/>
          <w:szCs w:val="52"/>
        </w:rPr>
        <w:br/>
      </w:r>
      <w:r w:rsidRPr="0027426A">
        <w:rPr>
          <w:rFonts w:cs="Times New Roman"/>
          <w:b/>
          <w:color w:val="1D2228"/>
          <w:sz w:val="52"/>
          <w:szCs w:val="52"/>
          <w:shd w:val="clear" w:color="auto" w:fill="FFFFFF"/>
        </w:rPr>
        <w:t>circuite FPGA în sistem de operare ROS</w:t>
      </w:r>
    </w:p>
    <w:p w14:paraId="3C9B9A1A" w14:textId="77777777" w:rsidR="004D3879" w:rsidRPr="00ED7348" w:rsidRDefault="004D3879" w:rsidP="004D3879">
      <w:pPr>
        <w:suppressAutoHyphens/>
        <w:jc w:val="center"/>
        <w:rPr>
          <w:rFonts w:eastAsia="Times New Roman" w:cs="Times New Roman"/>
          <w:b/>
          <w:kern w:val="1"/>
          <w:sz w:val="64"/>
          <w:szCs w:val="64"/>
          <w:lang w:val="ro-RO" w:eastAsia="zh-CN"/>
        </w:rPr>
      </w:pPr>
    </w:p>
    <w:p w14:paraId="3873B987" w14:textId="77777777" w:rsidR="004D3879" w:rsidRPr="00ED7348" w:rsidRDefault="004D3879" w:rsidP="004D3879">
      <w:pPr>
        <w:suppressAutoHyphens/>
        <w:jc w:val="center"/>
        <w:rPr>
          <w:rFonts w:eastAsia="Times New Roman" w:cs="Times New Roman"/>
          <w:b/>
          <w:kern w:val="1"/>
          <w:sz w:val="44"/>
          <w:szCs w:val="44"/>
          <w:lang w:val="ro-RO" w:eastAsia="zh-CN"/>
        </w:rPr>
      </w:pPr>
    </w:p>
    <w:p w14:paraId="4AA140F7" w14:textId="77777777" w:rsidR="004D3879" w:rsidRPr="00ED7348" w:rsidRDefault="004D3879" w:rsidP="004D3879">
      <w:pPr>
        <w:suppressAutoHyphens/>
        <w:jc w:val="center"/>
        <w:rPr>
          <w:rFonts w:eastAsia="Times New Roman" w:cs="Times New Roman"/>
          <w:b/>
          <w:kern w:val="1"/>
          <w:sz w:val="44"/>
          <w:szCs w:val="44"/>
          <w:lang w:val="ro-RO" w:eastAsia="zh-CN"/>
        </w:rPr>
      </w:pPr>
    </w:p>
    <w:p w14:paraId="2746242A" w14:textId="77777777" w:rsidR="004D3879" w:rsidRPr="00ED7348" w:rsidRDefault="002C2971" w:rsidP="004D3879">
      <w:pPr>
        <w:suppressAutoHyphens/>
        <w:jc w:val="center"/>
        <w:rPr>
          <w:rFonts w:eastAsia="Times New Roman" w:cs="Times New Roman"/>
          <w:b/>
          <w:caps/>
          <w:spacing w:val="20"/>
          <w:kern w:val="1"/>
          <w:sz w:val="48"/>
          <w:szCs w:val="44"/>
          <w:lang w:val="ro-RO" w:eastAsia="zh-CN"/>
        </w:rPr>
      </w:pPr>
      <w:r>
        <w:rPr>
          <w:rFonts w:eastAsia="Times New Roman" w:cs="Times New Roman"/>
          <w:b/>
          <w:caps/>
          <w:spacing w:val="20"/>
          <w:kern w:val="1"/>
          <w:sz w:val="48"/>
          <w:szCs w:val="44"/>
          <w:lang w:val="ro-RO" w:eastAsia="zh-CN"/>
        </w:rPr>
        <w:t xml:space="preserve">LUCRARE DE </w:t>
      </w:r>
      <w:r w:rsidR="004D3879" w:rsidRPr="00ED7348">
        <w:rPr>
          <w:rFonts w:eastAsia="Times New Roman" w:cs="Times New Roman"/>
          <w:b/>
          <w:caps/>
          <w:spacing w:val="20"/>
          <w:kern w:val="1"/>
          <w:sz w:val="48"/>
          <w:szCs w:val="44"/>
          <w:lang w:val="ro-RO" w:eastAsia="zh-CN"/>
        </w:rPr>
        <w:t>DISERTAȚIE</w:t>
      </w:r>
    </w:p>
    <w:p w14:paraId="48E63054" w14:textId="77777777" w:rsidR="004D3879" w:rsidRPr="00ED7348" w:rsidRDefault="004D3879" w:rsidP="004D3879">
      <w:pPr>
        <w:suppressAutoHyphens/>
        <w:ind w:left="-567"/>
        <w:jc w:val="center"/>
        <w:rPr>
          <w:rFonts w:eastAsia="Times New Roman" w:cs="Times New Roman"/>
          <w:b/>
          <w:kern w:val="1"/>
          <w:sz w:val="56"/>
          <w:szCs w:val="20"/>
          <w:lang w:val="ro-RO" w:eastAsia="zh-CN"/>
        </w:rPr>
      </w:pPr>
    </w:p>
    <w:p w14:paraId="41D8F4E3" w14:textId="77777777" w:rsidR="004D3879" w:rsidRPr="00ED7348" w:rsidRDefault="004D3879" w:rsidP="004D3879">
      <w:pPr>
        <w:suppressAutoHyphens/>
        <w:ind w:left="-567"/>
        <w:jc w:val="center"/>
        <w:rPr>
          <w:rFonts w:eastAsia="Times New Roman" w:cs="Times New Roman"/>
          <w:b/>
          <w:kern w:val="1"/>
          <w:sz w:val="32"/>
          <w:szCs w:val="20"/>
          <w:lang w:val="ro-RO" w:eastAsia="zh-CN"/>
        </w:rPr>
      </w:pPr>
    </w:p>
    <w:p w14:paraId="3B37714C" w14:textId="77777777" w:rsidR="004D3879" w:rsidRPr="00ED7348" w:rsidRDefault="004D3879" w:rsidP="004D3879">
      <w:pPr>
        <w:suppressAutoHyphens/>
        <w:ind w:left="-567"/>
        <w:jc w:val="center"/>
        <w:rPr>
          <w:rFonts w:eastAsia="Times New Roman" w:cs="Times New Roman"/>
          <w:b/>
          <w:kern w:val="1"/>
          <w:sz w:val="32"/>
          <w:szCs w:val="20"/>
          <w:lang w:val="ro-RO" w:eastAsia="zh-CN"/>
        </w:rPr>
      </w:pPr>
    </w:p>
    <w:p w14:paraId="5902395D" w14:textId="77777777" w:rsidR="004D3879" w:rsidRPr="00ED7348" w:rsidRDefault="004D3879" w:rsidP="004D3879">
      <w:pPr>
        <w:suppressAutoHyphens/>
        <w:ind w:left="-567"/>
        <w:jc w:val="center"/>
        <w:rPr>
          <w:rFonts w:eastAsia="Times New Roman" w:cs="Times New Roman"/>
          <w:b/>
          <w:kern w:val="1"/>
          <w:sz w:val="32"/>
          <w:szCs w:val="20"/>
          <w:lang w:val="ro-RO" w:eastAsia="zh-CN"/>
        </w:rPr>
      </w:pPr>
    </w:p>
    <w:p w14:paraId="455F8CEF" w14:textId="77777777" w:rsidR="004D3879" w:rsidRPr="00ED7348" w:rsidRDefault="004D3879" w:rsidP="004D3879">
      <w:pPr>
        <w:suppressAutoHyphens/>
        <w:ind w:left="-567"/>
        <w:jc w:val="right"/>
        <w:rPr>
          <w:rFonts w:eastAsia="Times New Roman" w:cs="Times New Roman"/>
          <w:b/>
          <w:kern w:val="1"/>
          <w:sz w:val="40"/>
          <w:szCs w:val="40"/>
          <w:lang w:val="ro-RO" w:eastAsia="zh-CN"/>
        </w:rPr>
      </w:pPr>
      <w:r w:rsidRPr="00ED7348">
        <w:rPr>
          <w:rFonts w:eastAsia="Times New Roman" w:cs="Times New Roman"/>
          <w:b/>
          <w:kern w:val="1"/>
          <w:sz w:val="40"/>
          <w:szCs w:val="40"/>
          <w:lang w:val="ro-RO" w:eastAsia="zh-CN"/>
        </w:rPr>
        <w:t xml:space="preserve">            </w:t>
      </w:r>
      <w:r w:rsidRPr="00ED7348">
        <w:rPr>
          <w:rFonts w:eastAsia="Times New Roman" w:cs="Times New Roman"/>
          <w:b/>
          <w:kern w:val="1"/>
          <w:sz w:val="40"/>
          <w:szCs w:val="40"/>
          <w:lang w:val="ro-RO" w:eastAsia="zh-CN"/>
        </w:rPr>
        <w:tab/>
      </w:r>
      <w:r w:rsidRPr="00ED7348">
        <w:rPr>
          <w:rFonts w:eastAsia="Times New Roman" w:cs="Times New Roman"/>
          <w:b/>
          <w:kern w:val="1"/>
          <w:sz w:val="40"/>
          <w:szCs w:val="40"/>
          <w:lang w:val="ro-RO" w:eastAsia="zh-CN"/>
        </w:rPr>
        <w:tab/>
      </w:r>
      <w:r w:rsidRPr="00ED7348">
        <w:rPr>
          <w:rFonts w:eastAsia="Times New Roman" w:cs="Times New Roman"/>
          <w:b/>
          <w:kern w:val="1"/>
          <w:sz w:val="40"/>
          <w:szCs w:val="40"/>
          <w:lang w:val="ro-RO" w:eastAsia="zh-CN"/>
        </w:rPr>
        <w:tab/>
        <w:t xml:space="preserve"> </w:t>
      </w:r>
    </w:p>
    <w:p w14:paraId="7DAE9918" w14:textId="77777777" w:rsidR="004D3879" w:rsidRPr="00ED7348" w:rsidRDefault="004D3879" w:rsidP="004D3879">
      <w:pPr>
        <w:suppressAutoHyphens/>
        <w:ind w:left="-567"/>
        <w:jc w:val="center"/>
        <w:rPr>
          <w:rFonts w:eastAsia="Times New Roman" w:cs="Times New Roman"/>
          <w:b/>
          <w:i/>
          <w:caps/>
          <w:kern w:val="1"/>
          <w:sz w:val="36"/>
          <w:szCs w:val="36"/>
          <w:lang w:val="ro-RO" w:eastAsia="zh-CN"/>
        </w:rPr>
      </w:pPr>
    </w:p>
    <w:p w14:paraId="2E34199E" w14:textId="77777777" w:rsidR="004D3879" w:rsidRPr="00ED7348" w:rsidRDefault="004D3879" w:rsidP="004D3879">
      <w:pPr>
        <w:tabs>
          <w:tab w:val="left" w:pos="6804"/>
        </w:tabs>
        <w:suppressAutoHyphens/>
        <w:autoSpaceDE w:val="0"/>
        <w:autoSpaceDN w:val="0"/>
        <w:rPr>
          <w:rFonts w:ascii="Times New Roman Rom" w:eastAsia="Times New Roman" w:hAnsi="Times New Roman Rom" w:cs="Times New Roman"/>
          <w:b/>
          <w:bCs/>
          <w:kern w:val="1"/>
          <w:sz w:val="32"/>
          <w:szCs w:val="32"/>
          <w:lang w:val="ro-RO" w:eastAsia="zh-CN"/>
        </w:rPr>
      </w:pPr>
      <w:r w:rsidRPr="00ED7348">
        <w:rPr>
          <w:rFonts w:ascii="Times New Roman Rom" w:eastAsia="Times New Roman" w:hAnsi="Times New Roman Rom" w:cs="Times New Roman"/>
          <w:b/>
          <w:bCs/>
          <w:kern w:val="1"/>
          <w:sz w:val="32"/>
          <w:szCs w:val="32"/>
          <w:lang w:val="ro-RO" w:eastAsia="zh-CN"/>
        </w:rPr>
        <w:t xml:space="preserve">Coordonator </w:t>
      </w:r>
      <w:r w:rsidR="006F6D76">
        <w:rPr>
          <w:rFonts w:ascii="Times New Roman Rom" w:eastAsia="Times New Roman" w:hAnsi="Times New Roman Rom" w:cs="Times New Roman"/>
          <w:b/>
          <w:bCs/>
          <w:kern w:val="1"/>
          <w:sz w:val="32"/>
          <w:szCs w:val="32"/>
          <w:lang w:val="ro-RO" w:eastAsia="zh-CN"/>
        </w:rPr>
        <w:t>ș</w:t>
      </w:r>
      <w:r w:rsidRPr="00ED7348">
        <w:rPr>
          <w:rFonts w:ascii="Times New Roman Rom" w:eastAsia="Times New Roman" w:hAnsi="Times New Roman Rom" w:cs="Times New Roman"/>
          <w:b/>
          <w:bCs/>
          <w:kern w:val="1"/>
          <w:sz w:val="32"/>
          <w:szCs w:val="32"/>
          <w:lang w:val="ro-RO" w:eastAsia="zh-CN"/>
        </w:rPr>
        <w:t>tiin</w:t>
      </w:r>
      <w:r w:rsidR="006F6D76">
        <w:rPr>
          <w:rFonts w:ascii="Times New Roman Rom" w:eastAsia="Times New Roman" w:hAnsi="Times New Roman Rom" w:cs="Times New Roman"/>
          <w:b/>
          <w:bCs/>
          <w:kern w:val="1"/>
          <w:sz w:val="32"/>
          <w:szCs w:val="32"/>
          <w:lang w:val="ro-RO" w:eastAsia="zh-CN"/>
        </w:rPr>
        <w:t>ț</w:t>
      </w:r>
      <w:r w:rsidRPr="00ED7348">
        <w:rPr>
          <w:rFonts w:ascii="Times New Roman Rom" w:eastAsia="Times New Roman" w:hAnsi="Times New Roman Rom" w:cs="Times New Roman"/>
          <w:b/>
          <w:bCs/>
          <w:kern w:val="1"/>
          <w:sz w:val="32"/>
          <w:szCs w:val="32"/>
          <w:lang w:val="ro-RO" w:eastAsia="zh-CN"/>
        </w:rPr>
        <w:t>ific:</w:t>
      </w:r>
      <w:r w:rsidRPr="00ED7348">
        <w:rPr>
          <w:rFonts w:ascii="Times New Roman Rom" w:eastAsia="Times New Roman" w:hAnsi="Times New Roman Rom" w:cs="Times New Roman"/>
          <w:b/>
          <w:bCs/>
          <w:kern w:val="1"/>
          <w:sz w:val="32"/>
          <w:szCs w:val="32"/>
          <w:lang w:val="ro-RO" w:eastAsia="zh-CN"/>
        </w:rPr>
        <w:tab/>
        <w:t>Absolvent:</w:t>
      </w:r>
    </w:p>
    <w:p w14:paraId="1FC78B75" w14:textId="77777777" w:rsidR="004D3879" w:rsidRPr="00ED7348" w:rsidRDefault="001134D3" w:rsidP="004D3879">
      <w:pPr>
        <w:tabs>
          <w:tab w:val="left" w:pos="6804"/>
        </w:tabs>
        <w:suppressAutoHyphens/>
        <w:autoSpaceDE w:val="0"/>
        <w:autoSpaceDN w:val="0"/>
        <w:rPr>
          <w:rFonts w:ascii="Times New Roman Rom" w:eastAsia="Times New Roman" w:hAnsi="Times New Roman Rom" w:cs="Times New Roman"/>
          <w:b/>
          <w:bCs/>
          <w:kern w:val="1"/>
          <w:sz w:val="32"/>
          <w:szCs w:val="32"/>
          <w:lang w:val="ro-RO" w:eastAsia="zh-CN"/>
        </w:rPr>
      </w:pPr>
      <w:r w:rsidRPr="0044153C">
        <w:rPr>
          <w:rFonts w:eastAsia="Times New Roman" w:cs="Times New Roman"/>
          <w:b/>
          <w:kern w:val="1"/>
          <w:sz w:val="32"/>
          <w:szCs w:val="32"/>
          <w:lang w:val="ro-RO" w:eastAsia="zh-CN"/>
        </w:rPr>
        <w:t>Conf</w:t>
      </w:r>
      <w:r w:rsidR="002C2971" w:rsidRPr="0044153C">
        <w:rPr>
          <w:rFonts w:eastAsia="Times New Roman" w:cs="Times New Roman"/>
          <w:b/>
          <w:kern w:val="1"/>
          <w:sz w:val="32"/>
          <w:szCs w:val="32"/>
          <w:lang w:val="ro-RO" w:eastAsia="zh-CN"/>
        </w:rPr>
        <w:t>.dr.ing</w:t>
      </w:r>
      <w:r w:rsidR="00D84C13" w:rsidRPr="0044153C">
        <w:rPr>
          <w:rFonts w:eastAsia="Times New Roman" w:cs="Times New Roman"/>
          <w:b/>
          <w:kern w:val="1"/>
          <w:sz w:val="32"/>
          <w:szCs w:val="32"/>
          <w:lang w:val="ro-RO" w:eastAsia="zh-CN"/>
        </w:rPr>
        <w:t xml:space="preserve">. </w:t>
      </w:r>
      <w:r w:rsidR="004D3879" w:rsidRPr="0044153C">
        <w:rPr>
          <w:rFonts w:ascii="Times New Roman Rom" w:eastAsia="Times New Roman" w:hAnsi="Times New Roman Rom" w:cs="Times New Roman"/>
          <w:b/>
          <w:bCs/>
          <w:kern w:val="1"/>
          <w:sz w:val="32"/>
          <w:szCs w:val="32"/>
          <w:lang w:val="ro-RO" w:eastAsia="zh-CN"/>
        </w:rPr>
        <w:t xml:space="preserve">Brassai </w:t>
      </w:r>
      <w:r w:rsidR="004D3879" w:rsidRPr="0044153C">
        <w:rPr>
          <w:rFonts w:eastAsia="Times New Roman" w:cs="Times New Roman"/>
          <w:b/>
          <w:kern w:val="1"/>
          <w:sz w:val="32"/>
          <w:szCs w:val="32"/>
          <w:lang w:val="ro-RO" w:eastAsia="zh-CN"/>
        </w:rPr>
        <w:t>Sándor Tihamér,</w:t>
      </w:r>
      <w:r w:rsidR="004D3879" w:rsidRPr="0044153C">
        <w:rPr>
          <w:rFonts w:ascii="Times New Roman Rom" w:eastAsia="Times New Roman" w:hAnsi="Times New Roman Rom" w:cs="Times New Roman"/>
          <w:b/>
          <w:bCs/>
          <w:kern w:val="1"/>
          <w:sz w:val="32"/>
          <w:szCs w:val="32"/>
          <w:lang w:val="ro-RO" w:eastAsia="zh-CN"/>
        </w:rPr>
        <w:tab/>
      </w:r>
      <w:r w:rsidR="0027426A" w:rsidRPr="0044153C">
        <w:rPr>
          <w:rFonts w:ascii="Times New Roman Rom" w:eastAsia="Times New Roman" w:hAnsi="Times New Roman Rom" w:cs="Times New Roman"/>
          <w:b/>
          <w:bCs/>
          <w:kern w:val="1"/>
          <w:sz w:val="32"/>
          <w:szCs w:val="32"/>
          <w:lang w:val="ro-RO" w:eastAsia="zh-CN"/>
        </w:rPr>
        <w:t>Gábor</w:t>
      </w:r>
      <w:r w:rsidR="004D3879" w:rsidRPr="0044153C">
        <w:rPr>
          <w:rFonts w:ascii="Times New Roman Rom" w:eastAsia="Times New Roman" w:hAnsi="Times New Roman Rom" w:cs="Times New Roman"/>
          <w:b/>
          <w:bCs/>
          <w:kern w:val="1"/>
          <w:sz w:val="32"/>
          <w:szCs w:val="32"/>
          <w:lang w:val="ro-RO" w:eastAsia="zh-CN"/>
        </w:rPr>
        <w:t xml:space="preserve"> Szabolcs</w:t>
      </w:r>
    </w:p>
    <w:p w14:paraId="453DBECD" w14:textId="77777777" w:rsidR="004D3879" w:rsidRPr="00ED7348" w:rsidRDefault="0027426A" w:rsidP="004D3879">
      <w:pPr>
        <w:suppressAutoHyphens/>
        <w:rPr>
          <w:rFonts w:eastAsia="Times New Roman" w:cs="Times New Roman"/>
          <w:b/>
          <w:kern w:val="1"/>
          <w:sz w:val="32"/>
          <w:szCs w:val="32"/>
          <w:lang w:val="ro-RO" w:eastAsia="zh-CN"/>
        </w:rPr>
      </w:pP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r>
      <w:r>
        <w:rPr>
          <w:rFonts w:eastAsia="Times New Roman" w:cs="Times New Roman"/>
          <w:b/>
          <w:kern w:val="1"/>
          <w:sz w:val="32"/>
          <w:szCs w:val="32"/>
          <w:lang w:val="ro-RO" w:eastAsia="zh-CN"/>
        </w:rPr>
        <w:tab/>
        <w:t>László</w:t>
      </w:r>
    </w:p>
    <w:p w14:paraId="6CCD9A42" w14:textId="77777777" w:rsidR="004D3879" w:rsidRPr="00ED7348" w:rsidRDefault="004D3879" w:rsidP="004D3879">
      <w:pPr>
        <w:suppressAutoHyphens/>
        <w:rPr>
          <w:rFonts w:eastAsia="Times New Roman" w:cs="Times New Roman"/>
          <w:b/>
          <w:kern w:val="1"/>
          <w:sz w:val="32"/>
          <w:szCs w:val="32"/>
          <w:lang w:val="ro-RO" w:eastAsia="zh-CN"/>
        </w:rPr>
      </w:pPr>
    </w:p>
    <w:p w14:paraId="26A3C360" w14:textId="77777777" w:rsidR="004D3879" w:rsidRPr="00ED7348" w:rsidRDefault="004D3879" w:rsidP="004D3879">
      <w:pPr>
        <w:suppressAutoHyphens/>
        <w:ind w:left="4320"/>
        <w:rPr>
          <w:rFonts w:eastAsia="Times New Roman" w:cs="Times New Roman"/>
          <w:b/>
          <w:kern w:val="1"/>
          <w:sz w:val="28"/>
          <w:szCs w:val="20"/>
          <w:lang w:val="ro-RO" w:eastAsia="zh-CN"/>
        </w:rPr>
      </w:pPr>
    </w:p>
    <w:p w14:paraId="738AF4D7" w14:textId="77777777" w:rsidR="004D3879" w:rsidRPr="00ED7348" w:rsidRDefault="004D3879" w:rsidP="004D3879">
      <w:pPr>
        <w:suppressAutoHyphens/>
        <w:ind w:left="4320"/>
        <w:rPr>
          <w:rFonts w:eastAsia="Times New Roman" w:cs="Times New Roman"/>
          <w:b/>
          <w:kern w:val="1"/>
          <w:sz w:val="28"/>
          <w:szCs w:val="20"/>
          <w:lang w:val="ro-RO" w:eastAsia="zh-CN"/>
        </w:rPr>
      </w:pPr>
    </w:p>
    <w:p w14:paraId="34DFDA70" w14:textId="77777777" w:rsidR="004D3879" w:rsidRPr="00ED7348" w:rsidRDefault="004D3879" w:rsidP="004D3879">
      <w:pPr>
        <w:suppressAutoHyphens/>
        <w:ind w:left="4320"/>
        <w:rPr>
          <w:rFonts w:eastAsia="Times New Roman" w:cs="Times New Roman"/>
          <w:b/>
          <w:kern w:val="1"/>
          <w:sz w:val="28"/>
          <w:szCs w:val="20"/>
          <w:lang w:val="ro-RO" w:eastAsia="zh-CN"/>
        </w:rPr>
      </w:pPr>
    </w:p>
    <w:p w14:paraId="0ACBB7C2" w14:textId="77777777" w:rsidR="004D3879" w:rsidRPr="00ED7348" w:rsidRDefault="004D3879" w:rsidP="004D3879">
      <w:pPr>
        <w:suppressAutoHyphens/>
        <w:ind w:left="4320"/>
        <w:rPr>
          <w:rFonts w:eastAsia="Times New Roman" w:cs="Times New Roman"/>
          <w:b/>
          <w:kern w:val="1"/>
          <w:sz w:val="28"/>
          <w:szCs w:val="20"/>
          <w:lang w:val="ro-RO" w:eastAsia="zh-CN"/>
        </w:rPr>
      </w:pPr>
    </w:p>
    <w:p w14:paraId="44554260" w14:textId="3B626544" w:rsidR="004D3879" w:rsidRPr="00ED7348" w:rsidRDefault="004D3879" w:rsidP="004D3879">
      <w:pPr>
        <w:suppressAutoHyphens/>
        <w:ind w:left="-567"/>
        <w:jc w:val="center"/>
        <w:rPr>
          <w:rFonts w:eastAsia="Times New Roman" w:cs="Times New Roman"/>
          <w:b/>
          <w:sz w:val="56"/>
          <w:szCs w:val="20"/>
          <w:lang w:val="ro-RO" w:eastAsia="zh-CN"/>
        </w:rPr>
      </w:pPr>
      <w:r w:rsidRPr="00ED7348">
        <w:rPr>
          <w:rFonts w:eastAsia="Times New Roman" w:cs="Times New Roman"/>
          <w:b/>
          <w:kern w:val="1"/>
          <w:sz w:val="56"/>
          <w:szCs w:val="20"/>
          <w:lang w:val="ro-RO" w:eastAsia="zh-CN"/>
        </w:rPr>
        <w:fldChar w:fldCharType="begin"/>
      </w:r>
      <w:r w:rsidRPr="00ED7348">
        <w:rPr>
          <w:rFonts w:eastAsia="Times New Roman" w:cs="Times New Roman"/>
          <w:b/>
          <w:kern w:val="1"/>
          <w:sz w:val="56"/>
          <w:szCs w:val="20"/>
          <w:lang w:val="ro-RO" w:eastAsia="zh-CN"/>
        </w:rPr>
        <w:instrText xml:space="preserve"> DATE  \@ "yyyy"  \* MERGEFORMAT </w:instrText>
      </w:r>
      <w:r w:rsidRPr="00ED7348">
        <w:rPr>
          <w:rFonts w:eastAsia="Times New Roman" w:cs="Times New Roman"/>
          <w:b/>
          <w:kern w:val="1"/>
          <w:sz w:val="56"/>
          <w:szCs w:val="20"/>
          <w:lang w:val="ro-RO" w:eastAsia="zh-CN"/>
        </w:rPr>
        <w:fldChar w:fldCharType="separate"/>
      </w:r>
      <w:r w:rsidR="0044153C">
        <w:rPr>
          <w:rFonts w:eastAsia="Times New Roman" w:cs="Times New Roman"/>
          <w:b/>
          <w:noProof/>
          <w:kern w:val="1"/>
          <w:sz w:val="56"/>
          <w:szCs w:val="20"/>
          <w:lang w:val="ro-RO" w:eastAsia="zh-CN"/>
        </w:rPr>
        <w:t>2019</w:t>
      </w:r>
      <w:r w:rsidRPr="00ED7348">
        <w:rPr>
          <w:rFonts w:eastAsia="Times New Roman" w:cs="Times New Roman"/>
          <w:b/>
          <w:kern w:val="1"/>
          <w:sz w:val="56"/>
          <w:szCs w:val="20"/>
          <w:lang w:val="ro-RO" w:eastAsia="zh-CN"/>
        </w:rPr>
        <w:fldChar w:fldCharType="end"/>
      </w:r>
    </w:p>
    <w:p w14:paraId="15E03FDC" w14:textId="77777777" w:rsidR="00FF65A0" w:rsidRPr="00ED7348" w:rsidRDefault="00FF65A0">
      <w:pPr>
        <w:rPr>
          <w:rFonts w:cs="Times New Roman"/>
          <w:szCs w:val="24"/>
        </w:rPr>
      </w:pPr>
      <w:r w:rsidRPr="00ED7348">
        <w:rPr>
          <w:rFonts w:cs="Times New Roman"/>
          <w:szCs w:val="24"/>
        </w:rPr>
        <w:br w:type="page"/>
      </w:r>
    </w:p>
    <w:tbl>
      <w:tblPr>
        <w:tblW w:w="9498" w:type="dxa"/>
        <w:tblInd w:w="-34"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A0" w:firstRow="1" w:lastRow="0" w:firstColumn="1" w:lastColumn="0" w:noHBand="0" w:noVBand="0"/>
      </w:tblPr>
      <w:tblGrid>
        <w:gridCol w:w="9498"/>
      </w:tblGrid>
      <w:tr w:rsidR="00FF65A0" w:rsidRPr="00ED7348" w14:paraId="40B076BE" w14:textId="77777777" w:rsidTr="001024D7">
        <w:tc>
          <w:tcPr>
            <w:tcW w:w="9498" w:type="dxa"/>
            <w:tcBorders>
              <w:top w:val="single" w:sz="18" w:space="0" w:color="000000"/>
              <w:bottom w:val="single" w:sz="18" w:space="0" w:color="000000"/>
            </w:tcBorders>
          </w:tcPr>
          <w:p w14:paraId="56FE8C60" w14:textId="77777777" w:rsidR="00A47F87" w:rsidRPr="00ED7348" w:rsidRDefault="00FF65A0" w:rsidP="005B33FA">
            <w:pPr>
              <w:rPr>
                <w:rFonts w:cs="Times New Roman"/>
                <w:b/>
                <w:sz w:val="20"/>
                <w:szCs w:val="20"/>
                <w:lang w:val="ro-RO"/>
              </w:rPr>
            </w:pPr>
            <w:r w:rsidRPr="00ED7348">
              <w:rPr>
                <w:b/>
                <w:sz w:val="56"/>
                <w:lang w:val="ro-RO"/>
              </w:rPr>
              <w:lastRenderedPageBreak/>
              <w:br w:type="page"/>
            </w:r>
            <w:r w:rsidRPr="00ED7348">
              <w:rPr>
                <w:rFonts w:cs="Times New Roman"/>
                <w:b/>
                <w:sz w:val="20"/>
                <w:szCs w:val="20"/>
                <w:lang w:val="ro-RO"/>
              </w:rPr>
              <w:t xml:space="preserve">UNIVERSITATEA “SAPIENTIA” din CLUJ-NAPOCA </w:t>
            </w:r>
            <w:r w:rsidRPr="00ED7348">
              <w:rPr>
                <w:rFonts w:cs="Times New Roman"/>
                <w:b/>
                <w:sz w:val="20"/>
                <w:szCs w:val="20"/>
                <w:lang w:val="ro-RO"/>
              </w:rPr>
              <w:tab/>
            </w:r>
            <w:r w:rsidRPr="00ED7348">
              <w:rPr>
                <w:rFonts w:cs="Times New Roman"/>
                <w:b/>
                <w:sz w:val="20"/>
                <w:szCs w:val="20"/>
                <w:lang w:val="ro-RO"/>
              </w:rPr>
              <w:tab/>
            </w:r>
            <w:r w:rsidR="002C2971">
              <w:rPr>
                <w:rFonts w:cs="Times New Roman"/>
                <w:b/>
                <w:sz w:val="20"/>
                <w:szCs w:val="20"/>
                <w:lang w:val="ro-RO"/>
              </w:rPr>
              <w:t xml:space="preserve">LUCRARE DE </w:t>
            </w:r>
            <w:r w:rsidR="008E1221">
              <w:rPr>
                <w:rFonts w:cs="Times New Roman"/>
                <w:b/>
                <w:sz w:val="20"/>
                <w:szCs w:val="20"/>
                <w:lang w:val="ro-RO"/>
              </w:rPr>
              <w:t>DISERTAȚIE</w:t>
            </w:r>
            <w:r w:rsidRPr="00ED7348">
              <w:rPr>
                <w:rFonts w:cs="Times New Roman"/>
                <w:b/>
                <w:sz w:val="20"/>
                <w:szCs w:val="20"/>
                <w:lang w:val="ro-RO"/>
              </w:rPr>
              <w:t xml:space="preserve"> </w:t>
            </w:r>
          </w:p>
          <w:p w14:paraId="7E5C1437" w14:textId="77777777" w:rsidR="00FF65A0" w:rsidRPr="00ED7348" w:rsidRDefault="00FF65A0" w:rsidP="005B33FA">
            <w:pPr>
              <w:rPr>
                <w:rFonts w:cs="Times New Roman"/>
                <w:sz w:val="20"/>
                <w:szCs w:val="20"/>
                <w:u w:val="single"/>
                <w:lang w:val="ro-RO"/>
              </w:rPr>
            </w:pPr>
            <w:r w:rsidRPr="00ED7348">
              <w:rPr>
                <w:rFonts w:cs="Times New Roman"/>
                <w:b/>
                <w:sz w:val="20"/>
                <w:szCs w:val="20"/>
                <w:lang w:val="ro-RO"/>
              </w:rPr>
              <w:t xml:space="preserve">FACULTATEA DE </w:t>
            </w:r>
            <w:r w:rsidR="006F6D76">
              <w:rPr>
                <w:rFonts w:cs="Times New Roman"/>
                <w:b/>
                <w:sz w:val="20"/>
                <w:szCs w:val="20"/>
                <w:lang w:val="ro-RO"/>
              </w:rPr>
              <w:t>Ș</w:t>
            </w:r>
            <w:r w:rsidRPr="00ED7348">
              <w:rPr>
                <w:rFonts w:cs="Times New Roman"/>
                <w:b/>
                <w:sz w:val="20"/>
                <w:szCs w:val="20"/>
                <w:lang w:val="ro-RO"/>
              </w:rPr>
              <w:t>TIIN</w:t>
            </w:r>
            <w:r w:rsidR="006F6D76">
              <w:rPr>
                <w:rFonts w:cs="Times New Roman"/>
                <w:b/>
                <w:sz w:val="20"/>
                <w:szCs w:val="20"/>
                <w:lang w:val="ro-RO"/>
              </w:rPr>
              <w:t>Ț</w:t>
            </w:r>
            <w:r w:rsidRPr="00ED7348">
              <w:rPr>
                <w:rFonts w:cs="Times New Roman"/>
                <w:b/>
                <w:sz w:val="20"/>
                <w:szCs w:val="20"/>
                <w:lang w:val="ro-RO"/>
              </w:rPr>
              <w:t xml:space="preserve">E TEHNICE </w:t>
            </w:r>
            <w:r w:rsidR="006F6D76">
              <w:rPr>
                <w:rFonts w:cs="Times New Roman"/>
                <w:b/>
                <w:sz w:val="20"/>
                <w:szCs w:val="20"/>
                <w:lang w:val="ro-RO"/>
              </w:rPr>
              <w:t>Ș</w:t>
            </w:r>
            <w:r w:rsidRPr="00ED7348">
              <w:rPr>
                <w:rFonts w:cs="Times New Roman"/>
                <w:b/>
                <w:sz w:val="20"/>
                <w:szCs w:val="20"/>
                <w:lang w:val="ro-RO"/>
              </w:rPr>
              <w:t xml:space="preserve">I UMANISTE, </w:t>
            </w:r>
            <w:r w:rsidRPr="00ED7348">
              <w:rPr>
                <w:rFonts w:cs="Times New Roman"/>
                <w:sz w:val="20"/>
                <w:szCs w:val="20"/>
                <w:lang w:val="ro-RO"/>
              </w:rPr>
              <w:tab/>
              <w:t>Candidat (a) ______________________</w:t>
            </w:r>
          </w:p>
          <w:p w14:paraId="2D807DEA" w14:textId="77777777" w:rsidR="00FF65A0" w:rsidRPr="00ED7348" w:rsidRDefault="00FF65A0" w:rsidP="005B33FA">
            <w:pPr>
              <w:rPr>
                <w:rFonts w:cs="Times New Roman"/>
                <w:b/>
                <w:sz w:val="20"/>
                <w:szCs w:val="20"/>
                <w:lang w:val="ro-RO"/>
              </w:rPr>
            </w:pPr>
            <w:r w:rsidRPr="00ED7348">
              <w:rPr>
                <w:rFonts w:cs="Times New Roman"/>
                <w:sz w:val="20"/>
                <w:szCs w:val="20"/>
                <w:lang w:val="ro-RO"/>
              </w:rPr>
              <w:t xml:space="preserve">Specializarea : </w:t>
            </w:r>
            <w:r w:rsidR="00A47F87" w:rsidRPr="00ED7348">
              <w:rPr>
                <w:rFonts w:cs="Times New Roman"/>
                <w:sz w:val="20"/>
                <w:szCs w:val="20"/>
                <w:lang w:val="ro-RO"/>
              </w:rPr>
              <w:t>S</w:t>
            </w:r>
            <w:r w:rsidR="00A47F87" w:rsidRPr="00ED7348">
              <w:rPr>
                <w:rFonts w:cs="Times New Roman"/>
                <w:sz w:val="20"/>
                <w:szCs w:val="20"/>
                <w:u w:val="single"/>
                <w:lang w:val="ro-RO"/>
              </w:rPr>
              <w:t>isteme de control inteligente</w:t>
            </w:r>
          </w:p>
          <w:p w14:paraId="356B3E45" w14:textId="2C3F7928" w:rsidR="00FF65A0" w:rsidRPr="00ED7348" w:rsidRDefault="00FF65A0" w:rsidP="005B33FA">
            <w:pPr>
              <w:rPr>
                <w:rFonts w:cs="Times New Roman"/>
                <w:b/>
                <w:sz w:val="20"/>
                <w:szCs w:val="20"/>
                <w:lang w:val="ro-RO"/>
              </w:rPr>
            </w:pPr>
            <w:r w:rsidRPr="00ED7348">
              <w:rPr>
                <w:rFonts w:cs="Times New Roman"/>
                <w:sz w:val="20"/>
                <w:szCs w:val="20"/>
                <w:lang w:val="ro-RO"/>
              </w:rPr>
              <w:tab/>
            </w:r>
            <w:r w:rsidRPr="00ED7348">
              <w:rPr>
                <w:rFonts w:cs="Times New Roman"/>
                <w:sz w:val="20"/>
                <w:szCs w:val="20"/>
                <w:lang w:val="ro-RO"/>
              </w:rPr>
              <w:tab/>
            </w:r>
            <w:r w:rsidRPr="00ED7348">
              <w:rPr>
                <w:rFonts w:cs="Times New Roman"/>
                <w:sz w:val="20"/>
                <w:szCs w:val="20"/>
                <w:lang w:val="ro-RO"/>
              </w:rPr>
              <w:tab/>
            </w:r>
            <w:r w:rsidRPr="00ED7348">
              <w:rPr>
                <w:rFonts w:cs="Times New Roman"/>
                <w:sz w:val="20"/>
                <w:szCs w:val="20"/>
                <w:lang w:val="ro-RO"/>
              </w:rPr>
              <w:tab/>
            </w:r>
            <w:r w:rsidRPr="00ED7348">
              <w:rPr>
                <w:rFonts w:cs="Times New Roman"/>
                <w:sz w:val="20"/>
                <w:szCs w:val="20"/>
                <w:lang w:val="ro-RO"/>
              </w:rPr>
              <w:tab/>
            </w:r>
            <w:r w:rsidRPr="00ED7348">
              <w:rPr>
                <w:rFonts w:cs="Times New Roman"/>
                <w:sz w:val="20"/>
                <w:szCs w:val="20"/>
                <w:lang w:val="ro-RO"/>
              </w:rPr>
              <w:tab/>
            </w:r>
            <w:r w:rsidRPr="00ED7348">
              <w:rPr>
                <w:rFonts w:cs="Times New Roman"/>
                <w:sz w:val="20"/>
                <w:szCs w:val="20"/>
                <w:lang w:val="ro-RO"/>
              </w:rPr>
              <w:tab/>
            </w:r>
            <w:r w:rsidRPr="00ED7348">
              <w:rPr>
                <w:rFonts w:cs="Times New Roman"/>
                <w:sz w:val="20"/>
                <w:szCs w:val="20"/>
                <w:lang w:val="ro-RO"/>
              </w:rPr>
              <w:tab/>
              <w:t xml:space="preserve">Anul absolvirii : </w:t>
            </w:r>
            <w:r w:rsidR="00166C53" w:rsidRPr="00ED7348">
              <w:rPr>
                <w:rFonts w:cs="Times New Roman"/>
                <w:sz w:val="20"/>
                <w:szCs w:val="20"/>
                <w:lang w:val="ro-RO"/>
              </w:rPr>
              <w:t xml:space="preserve">  </w:t>
            </w:r>
            <w:r w:rsidR="00166C53" w:rsidRPr="00ED7348">
              <w:rPr>
                <w:rFonts w:cs="Times New Roman"/>
                <w:sz w:val="20"/>
                <w:szCs w:val="20"/>
                <w:u w:val="single"/>
                <w:lang w:val="ro-RO"/>
              </w:rPr>
              <w:t xml:space="preserve">     </w:t>
            </w:r>
            <w:r w:rsidR="00166C53" w:rsidRPr="00ED7348">
              <w:rPr>
                <w:rFonts w:eastAsia="Times New Roman" w:cs="Times New Roman"/>
                <w:b/>
                <w:kern w:val="1"/>
                <w:sz w:val="20"/>
                <w:szCs w:val="20"/>
                <w:u w:val="single"/>
                <w:lang w:val="ro-RO" w:eastAsia="zh-CN"/>
              </w:rPr>
              <w:fldChar w:fldCharType="begin"/>
            </w:r>
            <w:r w:rsidR="00166C53" w:rsidRPr="00ED7348">
              <w:rPr>
                <w:rFonts w:eastAsia="Times New Roman" w:cs="Times New Roman"/>
                <w:b/>
                <w:kern w:val="1"/>
                <w:sz w:val="20"/>
                <w:szCs w:val="20"/>
                <w:u w:val="single"/>
                <w:lang w:val="ro-RO" w:eastAsia="zh-CN"/>
              </w:rPr>
              <w:instrText xml:space="preserve"> DATE  \@ "yyyy"  \* MERGEFORMAT </w:instrText>
            </w:r>
            <w:r w:rsidR="00166C53" w:rsidRPr="00ED7348">
              <w:rPr>
                <w:rFonts w:eastAsia="Times New Roman" w:cs="Times New Roman"/>
                <w:b/>
                <w:kern w:val="1"/>
                <w:sz w:val="20"/>
                <w:szCs w:val="20"/>
                <w:u w:val="single"/>
                <w:lang w:val="ro-RO" w:eastAsia="zh-CN"/>
              </w:rPr>
              <w:fldChar w:fldCharType="separate"/>
            </w:r>
            <w:r w:rsidR="0044153C">
              <w:rPr>
                <w:rFonts w:eastAsia="Times New Roman" w:cs="Times New Roman"/>
                <w:b/>
                <w:noProof/>
                <w:kern w:val="1"/>
                <w:sz w:val="20"/>
                <w:szCs w:val="20"/>
                <w:u w:val="single"/>
                <w:lang w:val="ro-RO" w:eastAsia="zh-CN"/>
              </w:rPr>
              <w:t>2019</w:t>
            </w:r>
            <w:r w:rsidR="00166C53" w:rsidRPr="00ED7348">
              <w:rPr>
                <w:rFonts w:eastAsia="Times New Roman" w:cs="Times New Roman"/>
                <w:b/>
                <w:kern w:val="1"/>
                <w:sz w:val="20"/>
                <w:szCs w:val="20"/>
                <w:u w:val="single"/>
                <w:lang w:val="ro-RO" w:eastAsia="zh-CN"/>
              </w:rPr>
              <w:fldChar w:fldCharType="end"/>
            </w:r>
            <w:r w:rsidR="00166C53" w:rsidRPr="00ED7348">
              <w:rPr>
                <w:rFonts w:eastAsia="Times New Roman" w:cs="Times New Roman"/>
                <w:b/>
                <w:kern w:val="1"/>
                <w:sz w:val="20"/>
                <w:szCs w:val="20"/>
                <w:u w:val="single"/>
                <w:lang w:val="ro-RO" w:eastAsia="zh-CN"/>
              </w:rPr>
              <w:t xml:space="preserve">    </w:t>
            </w:r>
            <w:r w:rsidR="00166C53" w:rsidRPr="00ED7348">
              <w:rPr>
                <w:rFonts w:cs="Times New Roman"/>
                <w:b/>
                <w:sz w:val="20"/>
                <w:szCs w:val="20"/>
                <w:lang w:val="ro-RO"/>
              </w:rPr>
              <w:t xml:space="preserve">       </w:t>
            </w:r>
          </w:p>
          <w:p w14:paraId="6E40A2BF" w14:textId="77777777" w:rsidR="00FF65A0" w:rsidRPr="00ED7348" w:rsidRDefault="00FF65A0" w:rsidP="005B33FA">
            <w:pPr>
              <w:rPr>
                <w:lang w:val="ro-RO"/>
              </w:rPr>
            </w:pPr>
          </w:p>
        </w:tc>
      </w:tr>
      <w:tr w:rsidR="00FF65A0" w:rsidRPr="00ED7348" w14:paraId="1F1FAC29" w14:textId="77777777" w:rsidTr="001024D7">
        <w:trPr>
          <w:trHeight w:val="1014"/>
        </w:trPr>
        <w:tc>
          <w:tcPr>
            <w:tcW w:w="9498" w:type="dxa"/>
            <w:tcBorders>
              <w:top w:val="nil"/>
            </w:tcBorders>
          </w:tcPr>
          <w:p w14:paraId="4CC82C84" w14:textId="77777777" w:rsidR="00FF65A0" w:rsidRPr="00ED7348" w:rsidRDefault="00FF65A0" w:rsidP="00166C53">
            <w:pPr>
              <w:rPr>
                <w:rFonts w:cs="Times New Roman"/>
                <w:b/>
                <w:szCs w:val="24"/>
                <w:lang w:val="ro-RO"/>
              </w:rPr>
            </w:pPr>
          </w:p>
          <w:p w14:paraId="3660A775" w14:textId="77777777" w:rsidR="00FF65A0" w:rsidRPr="00ED7348" w:rsidRDefault="00FF65A0" w:rsidP="00166C53">
            <w:pPr>
              <w:rPr>
                <w:rFonts w:cs="Times New Roman"/>
                <w:b/>
                <w:szCs w:val="24"/>
                <w:lang w:val="ro-RO"/>
              </w:rPr>
            </w:pPr>
            <w:r w:rsidRPr="00ED7348">
              <w:rPr>
                <w:rFonts w:cs="Times New Roman"/>
                <w:b/>
                <w:szCs w:val="24"/>
                <w:lang w:val="ro-RO"/>
              </w:rPr>
              <w:t xml:space="preserve">Coordonator </w:t>
            </w:r>
            <w:r w:rsidR="006F6D76">
              <w:rPr>
                <w:rFonts w:cs="Times New Roman"/>
                <w:b/>
                <w:szCs w:val="24"/>
                <w:lang w:val="ro-RO"/>
              </w:rPr>
              <w:t>ș</w:t>
            </w:r>
            <w:r w:rsidRPr="00ED7348">
              <w:rPr>
                <w:rFonts w:cs="Times New Roman"/>
                <w:b/>
                <w:szCs w:val="24"/>
                <w:lang w:val="ro-RO"/>
              </w:rPr>
              <w:t>tiin</w:t>
            </w:r>
            <w:r w:rsidR="006F6D76">
              <w:rPr>
                <w:rFonts w:cs="Times New Roman"/>
                <w:b/>
                <w:szCs w:val="24"/>
                <w:lang w:val="ro-RO"/>
              </w:rPr>
              <w:t>ț</w:t>
            </w:r>
            <w:r w:rsidRPr="00ED7348">
              <w:rPr>
                <w:rFonts w:cs="Times New Roman"/>
                <w:b/>
                <w:szCs w:val="24"/>
                <w:lang w:val="ro-RO"/>
              </w:rPr>
              <w:t>ific</w:t>
            </w:r>
            <w:r w:rsidRPr="00ED7348">
              <w:rPr>
                <w:rFonts w:cs="Times New Roman"/>
                <w:b/>
                <w:szCs w:val="24"/>
                <w:lang w:val="ro-RO"/>
              </w:rPr>
              <w:tab/>
            </w:r>
            <w:r w:rsidRPr="00ED7348">
              <w:rPr>
                <w:rFonts w:cs="Times New Roman"/>
                <w:b/>
                <w:szCs w:val="24"/>
                <w:lang w:val="ro-RO"/>
              </w:rPr>
              <w:tab/>
            </w:r>
            <w:r w:rsidRPr="00ED7348">
              <w:rPr>
                <w:rFonts w:cs="Times New Roman"/>
                <w:b/>
                <w:szCs w:val="24"/>
                <w:lang w:val="ro-RO"/>
              </w:rPr>
              <w:tab/>
            </w:r>
            <w:r w:rsidRPr="00ED7348">
              <w:rPr>
                <w:rFonts w:cs="Times New Roman"/>
                <w:b/>
                <w:szCs w:val="24"/>
                <w:lang w:val="ro-RO"/>
              </w:rPr>
              <w:tab/>
            </w:r>
            <w:r w:rsidRPr="00ED7348">
              <w:rPr>
                <w:rFonts w:cs="Times New Roman"/>
                <w:b/>
                <w:szCs w:val="24"/>
                <w:lang w:val="ro-RO"/>
              </w:rPr>
              <w:tab/>
            </w:r>
            <w:r w:rsidRPr="00ED7348">
              <w:rPr>
                <w:rFonts w:cs="Times New Roman"/>
                <w:b/>
                <w:szCs w:val="24"/>
                <w:lang w:val="ro-RO"/>
              </w:rPr>
              <w:tab/>
            </w:r>
            <w:r w:rsidRPr="00ED7348">
              <w:rPr>
                <w:rFonts w:cs="Times New Roman"/>
                <w:b/>
                <w:szCs w:val="24"/>
                <w:lang w:val="ro-RO"/>
              </w:rPr>
              <w:tab/>
              <w:t>Viza facultă</w:t>
            </w:r>
            <w:r w:rsidR="008C3B40">
              <w:rPr>
                <w:rFonts w:cs="Times New Roman"/>
                <w:b/>
                <w:szCs w:val="24"/>
                <w:lang w:val="ro-RO"/>
              </w:rPr>
              <w:t>ţ</w:t>
            </w:r>
            <w:r w:rsidRPr="00ED7348">
              <w:rPr>
                <w:rFonts w:cs="Times New Roman"/>
                <w:b/>
                <w:szCs w:val="24"/>
                <w:lang w:val="ro-RO"/>
              </w:rPr>
              <w:t>ii</w:t>
            </w:r>
          </w:p>
          <w:p w14:paraId="350515BC" w14:textId="77777777" w:rsidR="00FF65A0" w:rsidRPr="00ED7348" w:rsidRDefault="00FF65A0" w:rsidP="00166C53">
            <w:pPr>
              <w:rPr>
                <w:rFonts w:cs="Times New Roman"/>
                <w:b/>
                <w:szCs w:val="24"/>
                <w:lang w:val="ro-RO"/>
              </w:rPr>
            </w:pPr>
          </w:p>
        </w:tc>
      </w:tr>
      <w:tr w:rsidR="00FF65A0" w:rsidRPr="00ED7348" w14:paraId="3F6334FF" w14:textId="77777777" w:rsidTr="001024D7">
        <w:tc>
          <w:tcPr>
            <w:tcW w:w="9498" w:type="dxa"/>
          </w:tcPr>
          <w:p w14:paraId="1D1C52B9" w14:textId="77777777" w:rsidR="00FF65A0" w:rsidRPr="00ED7348" w:rsidRDefault="00FF65A0" w:rsidP="00166C53">
            <w:pPr>
              <w:rPr>
                <w:rFonts w:cs="Times New Roman"/>
                <w:b/>
                <w:szCs w:val="24"/>
                <w:lang w:val="ro-RO"/>
              </w:rPr>
            </w:pPr>
            <w:r w:rsidRPr="00ED7348">
              <w:rPr>
                <w:rFonts w:cs="Times New Roman"/>
                <w:b/>
                <w:szCs w:val="24"/>
                <w:lang w:val="ro-RO"/>
              </w:rPr>
              <w:t xml:space="preserve">a) Tema lucrării de </w:t>
            </w:r>
            <w:r w:rsidR="008E1221">
              <w:rPr>
                <w:rFonts w:cs="Times New Roman"/>
                <w:b/>
                <w:szCs w:val="24"/>
                <w:lang w:val="ro-RO"/>
              </w:rPr>
              <w:t>disertație</w:t>
            </w:r>
            <w:r w:rsidRPr="00ED7348">
              <w:rPr>
                <w:rFonts w:cs="Times New Roman"/>
                <w:b/>
                <w:szCs w:val="24"/>
                <w:lang w:val="ro-RO"/>
              </w:rPr>
              <w:t>:</w:t>
            </w:r>
          </w:p>
          <w:p w14:paraId="629E5507" w14:textId="77777777" w:rsidR="00FF65A0" w:rsidRPr="00ED7348" w:rsidRDefault="00FF65A0" w:rsidP="00166C53">
            <w:pPr>
              <w:rPr>
                <w:rFonts w:cs="Times New Roman"/>
                <w:b/>
                <w:szCs w:val="24"/>
                <w:lang w:val="ro-RO"/>
              </w:rPr>
            </w:pPr>
          </w:p>
          <w:p w14:paraId="6F30D4DE" w14:textId="77777777" w:rsidR="00FF65A0" w:rsidRPr="00ED7348" w:rsidRDefault="00FF65A0" w:rsidP="00166C53">
            <w:pPr>
              <w:rPr>
                <w:rFonts w:cs="Times New Roman"/>
                <w:b/>
                <w:szCs w:val="24"/>
                <w:lang w:val="ro-RO"/>
              </w:rPr>
            </w:pPr>
          </w:p>
        </w:tc>
      </w:tr>
      <w:tr w:rsidR="00FF65A0" w:rsidRPr="00ED7348" w14:paraId="0ADEE3A5" w14:textId="77777777" w:rsidTr="001024D7">
        <w:tc>
          <w:tcPr>
            <w:tcW w:w="9498" w:type="dxa"/>
          </w:tcPr>
          <w:p w14:paraId="5BF4E749" w14:textId="77777777" w:rsidR="00FF65A0" w:rsidRPr="00ED7348" w:rsidRDefault="00FF65A0" w:rsidP="00166C53">
            <w:pPr>
              <w:rPr>
                <w:rFonts w:cs="Times New Roman"/>
                <w:b/>
                <w:szCs w:val="24"/>
                <w:lang w:val="ro-RO"/>
              </w:rPr>
            </w:pPr>
            <w:r w:rsidRPr="00ED7348">
              <w:rPr>
                <w:rFonts w:cs="Times New Roman"/>
                <w:b/>
                <w:szCs w:val="24"/>
                <w:lang w:val="ro-RO"/>
              </w:rPr>
              <w:t>b) Problemele principale tratate:</w:t>
            </w:r>
          </w:p>
          <w:p w14:paraId="5D59D4C1" w14:textId="77777777" w:rsidR="00FF65A0" w:rsidRPr="00ED7348" w:rsidRDefault="00FF65A0" w:rsidP="00166C53">
            <w:pPr>
              <w:rPr>
                <w:rFonts w:cs="Times New Roman"/>
                <w:b/>
                <w:szCs w:val="24"/>
                <w:lang w:val="ro-RO"/>
              </w:rPr>
            </w:pPr>
          </w:p>
          <w:p w14:paraId="5A43C5E8" w14:textId="77777777" w:rsidR="00FF65A0" w:rsidRPr="00ED7348" w:rsidRDefault="00FF65A0" w:rsidP="00166C53">
            <w:pPr>
              <w:rPr>
                <w:rFonts w:cs="Times New Roman"/>
                <w:b/>
                <w:szCs w:val="24"/>
                <w:lang w:val="ro-RO"/>
              </w:rPr>
            </w:pPr>
          </w:p>
          <w:p w14:paraId="750C2E4B" w14:textId="77777777" w:rsidR="00FF65A0" w:rsidRPr="00ED7348" w:rsidRDefault="00FF65A0" w:rsidP="00166C53">
            <w:pPr>
              <w:rPr>
                <w:rFonts w:cs="Times New Roman"/>
                <w:b/>
                <w:szCs w:val="24"/>
                <w:lang w:val="ro-RO"/>
              </w:rPr>
            </w:pPr>
          </w:p>
          <w:p w14:paraId="6F58EB5B" w14:textId="77777777" w:rsidR="00FF65A0" w:rsidRPr="00ED7348" w:rsidRDefault="00FF65A0" w:rsidP="00166C53">
            <w:pPr>
              <w:rPr>
                <w:rFonts w:cs="Times New Roman"/>
                <w:b/>
                <w:szCs w:val="24"/>
                <w:lang w:val="ro-RO"/>
              </w:rPr>
            </w:pPr>
          </w:p>
          <w:p w14:paraId="4149E27E" w14:textId="77777777" w:rsidR="00FF65A0" w:rsidRPr="00ED7348" w:rsidRDefault="00FF65A0" w:rsidP="00166C53">
            <w:pPr>
              <w:rPr>
                <w:rFonts w:cs="Times New Roman"/>
                <w:b/>
                <w:szCs w:val="24"/>
                <w:lang w:val="ro-RO"/>
              </w:rPr>
            </w:pPr>
            <w:r w:rsidRPr="00ED7348">
              <w:rPr>
                <w:rFonts w:cs="Times New Roman"/>
                <w:b/>
                <w:szCs w:val="24"/>
                <w:lang w:val="ro-RO"/>
              </w:rPr>
              <w:t>c) Desene obligatorii:</w:t>
            </w:r>
          </w:p>
          <w:p w14:paraId="4A82CCEC" w14:textId="77777777" w:rsidR="00FF65A0" w:rsidRPr="00ED7348" w:rsidRDefault="00FF65A0" w:rsidP="00166C53">
            <w:pPr>
              <w:rPr>
                <w:rFonts w:cs="Times New Roman"/>
                <w:b/>
                <w:szCs w:val="24"/>
                <w:lang w:val="ro-RO"/>
              </w:rPr>
            </w:pPr>
          </w:p>
          <w:p w14:paraId="16FC48B6" w14:textId="77777777" w:rsidR="00FF65A0" w:rsidRPr="00ED7348" w:rsidRDefault="00FF65A0" w:rsidP="00166C53">
            <w:pPr>
              <w:rPr>
                <w:rFonts w:cs="Times New Roman"/>
                <w:b/>
                <w:szCs w:val="24"/>
                <w:lang w:val="ro-RO"/>
              </w:rPr>
            </w:pPr>
          </w:p>
          <w:p w14:paraId="677E32D3" w14:textId="77777777" w:rsidR="00FF65A0" w:rsidRPr="00ED7348" w:rsidRDefault="00FF65A0" w:rsidP="00166C53">
            <w:pPr>
              <w:rPr>
                <w:rFonts w:cs="Times New Roman"/>
                <w:b/>
                <w:szCs w:val="24"/>
                <w:lang w:val="ro-RO"/>
              </w:rPr>
            </w:pPr>
          </w:p>
          <w:p w14:paraId="6F70B825" w14:textId="77777777" w:rsidR="00FF65A0" w:rsidRPr="00ED7348" w:rsidRDefault="00FF65A0" w:rsidP="00166C53">
            <w:pPr>
              <w:rPr>
                <w:rFonts w:cs="Times New Roman"/>
                <w:b/>
                <w:szCs w:val="24"/>
                <w:lang w:val="ro-RO"/>
              </w:rPr>
            </w:pPr>
          </w:p>
          <w:p w14:paraId="52554812" w14:textId="77777777" w:rsidR="00FF65A0" w:rsidRPr="00ED7348" w:rsidRDefault="00FF65A0" w:rsidP="00166C53">
            <w:pPr>
              <w:rPr>
                <w:rFonts w:cs="Times New Roman"/>
                <w:b/>
                <w:szCs w:val="24"/>
                <w:lang w:val="ro-RO"/>
              </w:rPr>
            </w:pPr>
            <w:r w:rsidRPr="00ED7348">
              <w:rPr>
                <w:rFonts w:cs="Times New Roman"/>
                <w:b/>
                <w:szCs w:val="24"/>
                <w:lang w:val="ro-RO"/>
              </w:rPr>
              <w:t>d) Softuri obligatorii:</w:t>
            </w:r>
          </w:p>
          <w:p w14:paraId="2CBAB248" w14:textId="77777777" w:rsidR="00FF65A0" w:rsidRPr="00ED7348" w:rsidRDefault="00FF65A0" w:rsidP="00166C53">
            <w:pPr>
              <w:rPr>
                <w:rFonts w:cs="Times New Roman"/>
                <w:b/>
                <w:szCs w:val="24"/>
                <w:lang w:val="ro-RO"/>
              </w:rPr>
            </w:pPr>
          </w:p>
          <w:p w14:paraId="11564289" w14:textId="77777777" w:rsidR="00FF65A0" w:rsidRPr="00ED7348" w:rsidRDefault="00FF65A0" w:rsidP="00166C53">
            <w:pPr>
              <w:rPr>
                <w:rFonts w:cs="Times New Roman"/>
                <w:b/>
                <w:szCs w:val="24"/>
                <w:lang w:val="ro-RO"/>
              </w:rPr>
            </w:pPr>
          </w:p>
          <w:p w14:paraId="35433519" w14:textId="77777777" w:rsidR="00FF65A0" w:rsidRPr="00ED7348" w:rsidRDefault="00FF65A0" w:rsidP="00166C53">
            <w:pPr>
              <w:rPr>
                <w:rFonts w:cs="Times New Roman"/>
                <w:b/>
                <w:szCs w:val="24"/>
                <w:lang w:val="ro-RO"/>
              </w:rPr>
            </w:pPr>
          </w:p>
          <w:p w14:paraId="6E58C3D1" w14:textId="77777777" w:rsidR="00FF65A0" w:rsidRPr="00ED7348" w:rsidRDefault="00FF65A0" w:rsidP="00166C53">
            <w:pPr>
              <w:rPr>
                <w:rFonts w:cs="Times New Roman"/>
                <w:b/>
                <w:szCs w:val="24"/>
                <w:lang w:val="ro-RO"/>
              </w:rPr>
            </w:pPr>
          </w:p>
          <w:p w14:paraId="5E5D0A8E" w14:textId="77777777" w:rsidR="00FF65A0" w:rsidRPr="00ED7348" w:rsidRDefault="00FF65A0" w:rsidP="00166C53">
            <w:pPr>
              <w:rPr>
                <w:rFonts w:cs="Times New Roman"/>
                <w:b/>
                <w:szCs w:val="24"/>
                <w:lang w:val="ro-RO"/>
              </w:rPr>
            </w:pPr>
            <w:r w:rsidRPr="00ED7348">
              <w:rPr>
                <w:rFonts w:cs="Times New Roman"/>
                <w:b/>
                <w:szCs w:val="24"/>
                <w:lang w:val="ro-RO"/>
              </w:rPr>
              <w:t>e) Bibliografia recomandată:</w:t>
            </w:r>
          </w:p>
          <w:p w14:paraId="326ADD80" w14:textId="77777777" w:rsidR="00FF65A0" w:rsidRPr="00ED7348" w:rsidRDefault="00FF65A0" w:rsidP="00166C53">
            <w:pPr>
              <w:rPr>
                <w:rFonts w:cs="Times New Roman"/>
                <w:b/>
                <w:szCs w:val="24"/>
                <w:lang w:val="ro-RO"/>
              </w:rPr>
            </w:pPr>
          </w:p>
          <w:p w14:paraId="48C05144" w14:textId="77777777" w:rsidR="00FF65A0" w:rsidRPr="00ED7348" w:rsidRDefault="00FF65A0" w:rsidP="00166C53">
            <w:pPr>
              <w:rPr>
                <w:rFonts w:cs="Times New Roman"/>
                <w:b/>
                <w:szCs w:val="24"/>
                <w:lang w:val="ro-RO"/>
              </w:rPr>
            </w:pPr>
          </w:p>
          <w:p w14:paraId="14FA6869" w14:textId="77777777" w:rsidR="00FF65A0" w:rsidRPr="00ED7348" w:rsidRDefault="00FF65A0" w:rsidP="00166C53">
            <w:pPr>
              <w:rPr>
                <w:rFonts w:cs="Times New Roman"/>
                <w:b/>
                <w:szCs w:val="24"/>
                <w:lang w:val="ro-RO"/>
              </w:rPr>
            </w:pPr>
          </w:p>
          <w:p w14:paraId="65843B4A" w14:textId="77777777" w:rsidR="00FF65A0" w:rsidRPr="00ED7348" w:rsidRDefault="00FF65A0" w:rsidP="00166C53">
            <w:pPr>
              <w:rPr>
                <w:rFonts w:cs="Times New Roman"/>
                <w:b/>
                <w:szCs w:val="24"/>
                <w:lang w:val="ro-RO"/>
              </w:rPr>
            </w:pPr>
          </w:p>
          <w:p w14:paraId="1CE37A19" w14:textId="77777777" w:rsidR="00FF65A0" w:rsidRPr="00ED7348" w:rsidRDefault="00FF65A0" w:rsidP="00166C53">
            <w:pPr>
              <w:rPr>
                <w:rFonts w:cs="Times New Roman"/>
                <w:b/>
                <w:szCs w:val="24"/>
                <w:lang w:val="ro-RO"/>
              </w:rPr>
            </w:pPr>
          </w:p>
          <w:p w14:paraId="5DCFE05B" w14:textId="77777777" w:rsidR="00FF65A0" w:rsidRPr="00ED7348" w:rsidRDefault="00FF65A0" w:rsidP="00166C53">
            <w:pPr>
              <w:rPr>
                <w:rFonts w:cs="Times New Roman"/>
                <w:b/>
                <w:szCs w:val="24"/>
                <w:lang w:val="ro-RO"/>
              </w:rPr>
            </w:pPr>
          </w:p>
        </w:tc>
      </w:tr>
      <w:tr w:rsidR="00FF65A0" w:rsidRPr="00ED7348" w14:paraId="1F72E7D5" w14:textId="77777777" w:rsidTr="001024D7">
        <w:tc>
          <w:tcPr>
            <w:tcW w:w="9498" w:type="dxa"/>
          </w:tcPr>
          <w:p w14:paraId="23CFE997" w14:textId="77777777" w:rsidR="00FF65A0" w:rsidRPr="00ED7348" w:rsidRDefault="00FF65A0" w:rsidP="00166C53">
            <w:pPr>
              <w:rPr>
                <w:rFonts w:cs="Times New Roman"/>
                <w:b/>
                <w:szCs w:val="24"/>
                <w:lang w:val="ro-RO"/>
              </w:rPr>
            </w:pPr>
            <w:r w:rsidRPr="00ED7348">
              <w:rPr>
                <w:rFonts w:cs="Times New Roman"/>
                <w:b/>
                <w:szCs w:val="24"/>
                <w:lang w:val="ro-RO"/>
              </w:rPr>
              <w:t>f) Termene obligatorii de consulta</w:t>
            </w:r>
            <w:r w:rsidR="008C3B40">
              <w:rPr>
                <w:rFonts w:cs="Times New Roman"/>
                <w:b/>
                <w:szCs w:val="24"/>
                <w:lang w:val="ro-RO"/>
              </w:rPr>
              <w:t>ţ</w:t>
            </w:r>
            <w:r w:rsidRPr="00ED7348">
              <w:rPr>
                <w:rFonts w:cs="Times New Roman"/>
                <w:b/>
                <w:szCs w:val="24"/>
                <w:lang w:val="ro-RO"/>
              </w:rPr>
              <w:t>ii:</w:t>
            </w:r>
          </w:p>
          <w:p w14:paraId="7A41059E" w14:textId="77777777" w:rsidR="00FF65A0" w:rsidRPr="00ED7348" w:rsidRDefault="00FF65A0" w:rsidP="00166C53">
            <w:pPr>
              <w:rPr>
                <w:rFonts w:cs="Times New Roman"/>
                <w:b/>
                <w:szCs w:val="24"/>
                <w:lang w:val="ro-RO"/>
              </w:rPr>
            </w:pPr>
          </w:p>
          <w:p w14:paraId="2B816E58" w14:textId="77777777" w:rsidR="00FF65A0" w:rsidRPr="00ED7348" w:rsidRDefault="00FF65A0" w:rsidP="00166C53">
            <w:pPr>
              <w:rPr>
                <w:rFonts w:cs="Times New Roman"/>
                <w:b/>
                <w:szCs w:val="24"/>
                <w:lang w:val="ro-RO"/>
              </w:rPr>
            </w:pPr>
          </w:p>
        </w:tc>
      </w:tr>
      <w:tr w:rsidR="00FF65A0" w:rsidRPr="00ED7348" w14:paraId="1276399E" w14:textId="77777777" w:rsidTr="001024D7">
        <w:tc>
          <w:tcPr>
            <w:tcW w:w="9498" w:type="dxa"/>
          </w:tcPr>
          <w:p w14:paraId="1634A342" w14:textId="77777777" w:rsidR="00FF65A0" w:rsidRPr="00ED7348" w:rsidRDefault="00FF65A0" w:rsidP="00166C53">
            <w:pPr>
              <w:rPr>
                <w:rFonts w:cs="Times New Roman"/>
                <w:b/>
                <w:szCs w:val="24"/>
                <w:lang w:val="ro-RO"/>
              </w:rPr>
            </w:pPr>
            <w:r w:rsidRPr="00ED7348">
              <w:rPr>
                <w:rFonts w:cs="Times New Roman"/>
                <w:b/>
                <w:szCs w:val="24"/>
                <w:lang w:val="ro-RO"/>
              </w:rPr>
              <w:t xml:space="preserve">g) Locul </w:t>
            </w:r>
            <w:r w:rsidR="006F6D76">
              <w:rPr>
                <w:rFonts w:cs="Times New Roman"/>
                <w:b/>
                <w:szCs w:val="24"/>
                <w:lang w:val="ro-RO"/>
              </w:rPr>
              <w:t>ș</w:t>
            </w:r>
            <w:r w:rsidRPr="00ED7348">
              <w:rPr>
                <w:rFonts w:cs="Times New Roman"/>
                <w:b/>
                <w:szCs w:val="24"/>
                <w:lang w:val="ro-RO"/>
              </w:rPr>
              <w:t>i durata practicii :</w:t>
            </w:r>
          </w:p>
          <w:p w14:paraId="7C67DC63" w14:textId="77777777" w:rsidR="00FF65A0" w:rsidRPr="00ED7348" w:rsidRDefault="00FF65A0" w:rsidP="00166C53">
            <w:pPr>
              <w:rPr>
                <w:rFonts w:cs="Times New Roman"/>
                <w:b/>
                <w:szCs w:val="24"/>
                <w:lang w:val="ro-RO"/>
              </w:rPr>
            </w:pPr>
          </w:p>
          <w:p w14:paraId="377EB1C2" w14:textId="77777777" w:rsidR="00FF65A0" w:rsidRPr="00ED7348" w:rsidRDefault="00FF65A0" w:rsidP="00166C53">
            <w:pPr>
              <w:rPr>
                <w:rFonts w:cs="Times New Roman"/>
                <w:b/>
                <w:szCs w:val="24"/>
                <w:lang w:val="ro-RO"/>
              </w:rPr>
            </w:pPr>
          </w:p>
        </w:tc>
      </w:tr>
      <w:tr w:rsidR="00FF65A0" w:rsidRPr="00ED7348" w14:paraId="2E810209" w14:textId="77777777" w:rsidTr="001024D7">
        <w:tc>
          <w:tcPr>
            <w:tcW w:w="9498" w:type="dxa"/>
          </w:tcPr>
          <w:p w14:paraId="5C8D2994" w14:textId="77777777" w:rsidR="00FF65A0" w:rsidRPr="00ED7348" w:rsidRDefault="00FF65A0" w:rsidP="00166C53">
            <w:pPr>
              <w:rPr>
                <w:rFonts w:cs="Times New Roman"/>
                <w:b/>
                <w:szCs w:val="24"/>
                <w:lang w:val="ro-RO"/>
              </w:rPr>
            </w:pPr>
            <w:r w:rsidRPr="00ED7348">
              <w:rPr>
                <w:rFonts w:cs="Times New Roman"/>
                <w:b/>
                <w:szCs w:val="24"/>
                <w:lang w:val="ro-RO"/>
              </w:rPr>
              <w:t xml:space="preserve">   Primit tema la data de:</w:t>
            </w:r>
          </w:p>
        </w:tc>
      </w:tr>
      <w:tr w:rsidR="00FF65A0" w:rsidRPr="00ED7348" w14:paraId="490C0E4D" w14:textId="77777777" w:rsidTr="001024D7">
        <w:tc>
          <w:tcPr>
            <w:tcW w:w="9498" w:type="dxa"/>
          </w:tcPr>
          <w:p w14:paraId="2637E2FF" w14:textId="77777777" w:rsidR="00FF65A0" w:rsidRPr="00ED7348" w:rsidRDefault="00FF65A0" w:rsidP="00166C53">
            <w:pPr>
              <w:rPr>
                <w:rFonts w:cs="Times New Roman"/>
                <w:b/>
                <w:szCs w:val="24"/>
                <w:lang w:val="ro-RO"/>
              </w:rPr>
            </w:pPr>
            <w:r w:rsidRPr="00ED7348">
              <w:rPr>
                <w:rFonts w:cs="Times New Roman"/>
                <w:b/>
                <w:szCs w:val="24"/>
                <w:lang w:val="ro-RO"/>
              </w:rPr>
              <w:t xml:space="preserve">   Termen de predare:</w:t>
            </w:r>
          </w:p>
        </w:tc>
      </w:tr>
      <w:tr w:rsidR="00FF65A0" w:rsidRPr="00ED7348" w14:paraId="271193D2" w14:textId="77777777" w:rsidTr="001024D7">
        <w:tc>
          <w:tcPr>
            <w:tcW w:w="9498" w:type="dxa"/>
          </w:tcPr>
          <w:p w14:paraId="6E8D8C9E" w14:textId="77777777" w:rsidR="00FF65A0" w:rsidRPr="00ED7348" w:rsidRDefault="00FF65A0" w:rsidP="00166C53">
            <w:pPr>
              <w:rPr>
                <w:rFonts w:cs="Times New Roman"/>
                <w:b/>
                <w:szCs w:val="24"/>
                <w:lang w:val="ro-RO"/>
              </w:rPr>
            </w:pPr>
            <w:r w:rsidRPr="00ED7348">
              <w:rPr>
                <w:rFonts w:cs="Times New Roman"/>
                <w:b/>
                <w:szCs w:val="24"/>
                <w:lang w:val="ro-RO"/>
              </w:rPr>
              <w:t xml:space="preserve">   S</w:t>
            </w:r>
            <w:r w:rsidR="008E1221">
              <w:rPr>
                <w:rFonts w:cs="Times New Roman"/>
                <w:b/>
                <w:szCs w:val="24"/>
                <w:lang w:val="ro-RO"/>
              </w:rPr>
              <w:t>emnătura director d</w:t>
            </w:r>
            <w:r w:rsidRPr="00ED7348">
              <w:rPr>
                <w:rFonts w:cs="Times New Roman"/>
                <w:b/>
                <w:szCs w:val="24"/>
                <w:lang w:val="ro-RO"/>
              </w:rPr>
              <w:t>epartament</w:t>
            </w:r>
            <w:r w:rsidRPr="00ED7348">
              <w:rPr>
                <w:rFonts w:cs="Times New Roman"/>
                <w:b/>
                <w:szCs w:val="24"/>
                <w:lang w:val="ro-RO"/>
              </w:rPr>
              <w:tab/>
            </w:r>
            <w:r w:rsidRPr="00ED7348">
              <w:rPr>
                <w:rFonts w:cs="Times New Roman"/>
                <w:b/>
                <w:szCs w:val="24"/>
                <w:lang w:val="ro-RO"/>
              </w:rPr>
              <w:tab/>
            </w:r>
            <w:r w:rsidRPr="00ED7348">
              <w:rPr>
                <w:rFonts w:cs="Times New Roman"/>
                <w:b/>
                <w:szCs w:val="24"/>
                <w:lang w:val="ro-RO"/>
              </w:rPr>
              <w:tab/>
              <w:t>Semnătura coordonatorului</w:t>
            </w:r>
          </w:p>
          <w:p w14:paraId="475871C6" w14:textId="77777777" w:rsidR="00FF65A0" w:rsidRPr="00ED7348" w:rsidRDefault="00FF65A0" w:rsidP="00166C53">
            <w:pPr>
              <w:rPr>
                <w:rFonts w:cs="Times New Roman"/>
                <w:b/>
                <w:szCs w:val="24"/>
                <w:lang w:val="ro-RO"/>
              </w:rPr>
            </w:pPr>
          </w:p>
        </w:tc>
      </w:tr>
      <w:tr w:rsidR="00FF65A0" w:rsidRPr="00ED7348" w14:paraId="36BA644A" w14:textId="77777777" w:rsidTr="001024D7">
        <w:trPr>
          <w:trHeight w:val="682"/>
        </w:trPr>
        <w:tc>
          <w:tcPr>
            <w:tcW w:w="9498" w:type="dxa"/>
          </w:tcPr>
          <w:p w14:paraId="68609F6D" w14:textId="77777777" w:rsidR="00FF65A0" w:rsidRPr="00ED7348" w:rsidRDefault="00FF65A0" w:rsidP="00166C53">
            <w:pPr>
              <w:rPr>
                <w:rFonts w:cs="Times New Roman"/>
                <w:b/>
                <w:szCs w:val="24"/>
                <w:lang w:val="ro-RO"/>
              </w:rPr>
            </w:pPr>
            <w:r w:rsidRPr="00ED7348">
              <w:rPr>
                <w:rFonts w:cs="Times New Roman"/>
                <w:b/>
                <w:szCs w:val="24"/>
                <w:lang w:val="ro-RO"/>
              </w:rPr>
              <w:t>Semnătura candidatului</w:t>
            </w:r>
          </w:p>
          <w:p w14:paraId="5DD10504" w14:textId="77777777" w:rsidR="00FF65A0" w:rsidRPr="00ED7348" w:rsidRDefault="00FF65A0" w:rsidP="00166C53">
            <w:pPr>
              <w:rPr>
                <w:rFonts w:cs="Times New Roman"/>
                <w:b/>
                <w:szCs w:val="24"/>
                <w:lang w:val="ro-RO"/>
              </w:rPr>
            </w:pPr>
          </w:p>
        </w:tc>
      </w:tr>
    </w:tbl>
    <w:p w14:paraId="27A62BB3" w14:textId="77777777" w:rsidR="00BC579B" w:rsidRPr="00ED7348" w:rsidRDefault="00BC579B">
      <w:pPr>
        <w:rPr>
          <w:rFonts w:cs="Times New Roman"/>
          <w:szCs w:val="24"/>
        </w:rPr>
      </w:pPr>
    </w:p>
    <w:p w14:paraId="2CE72A13" w14:textId="77777777" w:rsidR="00166C53" w:rsidRPr="00ED7348" w:rsidRDefault="00166C53">
      <w:pPr>
        <w:rPr>
          <w:rFonts w:cs="Times New Roman"/>
          <w:sz w:val="32"/>
          <w:szCs w:val="56"/>
          <w:lang w:eastAsia="ar-SA"/>
        </w:rPr>
      </w:pPr>
      <w:r w:rsidRPr="00ED7348">
        <w:rPr>
          <w:rFonts w:cs="Times New Roman"/>
          <w:sz w:val="32"/>
          <w:szCs w:val="56"/>
          <w:lang w:eastAsia="ar-SA"/>
        </w:rPr>
        <w:br w:type="page"/>
      </w:r>
    </w:p>
    <w:p w14:paraId="3B45EFA6" w14:textId="77777777" w:rsidR="00635FDE" w:rsidRPr="00635FDE" w:rsidRDefault="00635FDE" w:rsidP="00635FDE">
      <w:pPr>
        <w:spacing w:line="360" w:lineRule="auto"/>
        <w:jc w:val="left"/>
        <w:rPr>
          <w:rFonts w:eastAsia="Times New Roman" w:cs="Times New Roman"/>
          <w:b/>
          <w:szCs w:val="24"/>
          <w:lang w:val="en-US"/>
        </w:rPr>
      </w:pPr>
    </w:p>
    <w:p w14:paraId="0507777E" w14:textId="77777777" w:rsidR="00635FDE" w:rsidRPr="00635FDE" w:rsidRDefault="00635FDE" w:rsidP="00635FDE">
      <w:pPr>
        <w:spacing w:line="360" w:lineRule="auto"/>
        <w:jc w:val="right"/>
        <w:rPr>
          <w:rFonts w:eastAsia="Times New Roman" w:cs="Times New Roman"/>
          <w:b/>
          <w:szCs w:val="24"/>
          <w:lang w:val="en-US"/>
        </w:rPr>
      </w:pPr>
      <w:r w:rsidRPr="00635FDE">
        <w:rPr>
          <w:rFonts w:eastAsia="Times New Roman" w:cs="Times New Roman"/>
          <w:b/>
          <w:szCs w:val="24"/>
          <w:lang w:val="en-US"/>
        </w:rPr>
        <w:t>Model tip a.</w:t>
      </w:r>
    </w:p>
    <w:p w14:paraId="0A7FDB7E" w14:textId="77777777" w:rsidR="00635FDE" w:rsidRPr="00635FDE" w:rsidRDefault="00635FDE" w:rsidP="00635FDE">
      <w:pPr>
        <w:spacing w:line="360" w:lineRule="auto"/>
        <w:jc w:val="center"/>
        <w:rPr>
          <w:rFonts w:eastAsia="Times New Roman" w:cs="Times New Roman"/>
          <w:b/>
          <w:szCs w:val="24"/>
          <w:lang w:val="en-US"/>
        </w:rPr>
      </w:pPr>
    </w:p>
    <w:p w14:paraId="66142585" w14:textId="77777777" w:rsidR="00635FDE" w:rsidRPr="00635FDE" w:rsidRDefault="00635FDE" w:rsidP="00635FDE">
      <w:pPr>
        <w:spacing w:line="360" w:lineRule="auto"/>
        <w:jc w:val="center"/>
        <w:rPr>
          <w:rFonts w:eastAsia="Times New Roman" w:cs="Times New Roman"/>
          <w:b/>
          <w:szCs w:val="24"/>
          <w:lang w:val="en-US"/>
        </w:rPr>
      </w:pPr>
    </w:p>
    <w:p w14:paraId="2DF05ABA" w14:textId="77777777" w:rsidR="00635FDE" w:rsidRPr="00635FDE" w:rsidRDefault="00635FDE" w:rsidP="00635FDE">
      <w:pPr>
        <w:spacing w:line="360" w:lineRule="auto"/>
        <w:jc w:val="center"/>
        <w:rPr>
          <w:rFonts w:eastAsia="Times New Roman" w:cs="Times New Roman"/>
          <w:b/>
          <w:szCs w:val="24"/>
          <w:lang w:val="en-US"/>
        </w:rPr>
      </w:pPr>
    </w:p>
    <w:p w14:paraId="78D54B43" w14:textId="77777777" w:rsidR="00635FDE" w:rsidRPr="00635FDE" w:rsidRDefault="00635FDE" w:rsidP="00635FDE">
      <w:pPr>
        <w:spacing w:line="360" w:lineRule="auto"/>
        <w:jc w:val="center"/>
        <w:rPr>
          <w:rFonts w:eastAsia="Times New Roman" w:cs="Times New Roman"/>
          <w:b/>
          <w:szCs w:val="24"/>
          <w:lang w:val="en-US"/>
        </w:rPr>
      </w:pPr>
      <w:proofErr w:type="spellStart"/>
      <w:r w:rsidRPr="00635FDE">
        <w:rPr>
          <w:rFonts w:eastAsia="Times New Roman" w:cs="Times New Roman"/>
          <w:b/>
          <w:szCs w:val="24"/>
          <w:lang w:val="en-US"/>
        </w:rPr>
        <w:t>Declaraţie</w:t>
      </w:r>
      <w:proofErr w:type="spellEnd"/>
    </w:p>
    <w:p w14:paraId="29B5444D" w14:textId="77777777" w:rsidR="00635FDE" w:rsidRPr="00635FDE" w:rsidRDefault="00635FDE" w:rsidP="00635FDE">
      <w:pPr>
        <w:spacing w:line="360" w:lineRule="auto"/>
        <w:jc w:val="left"/>
        <w:rPr>
          <w:rFonts w:eastAsia="Times New Roman" w:cs="Times New Roman"/>
          <w:szCs w:val="24"/>
          <w:lang w:val="en-US"/>
        </w:rPr>
      </w:pPr>
    </w:p>
    <w:p w14:paraId="2A09F44C" w14:textId="77777777" w:rsidR="00635FDE" w:rsidRPr="00635FDE" w:rsidRDefault="00635FDE" w:rsidP="00635FDE">
      <w:pPr>
        <w:spacing w:line="360" w:lineRule="auto"/>
        <w:jc w:val="left"/>
        <w:rPr>
          <w:rFonts w:eastAsia="Times New Roman" w:cs="Times New Roman"/>
          <w:szCs w:val="24"/>
          <w:lang w:val="en-US"/>
        </w:rPr>
      </w:pPr>
    </w:p>
    <w:p w14:paraId="5AEDD589" w14:textId="77777777" w:rsidR="00635FDE" w:rsidRPr="00635FDE" w:rsidRDefault="00635FDE" w:rsidP="00635FDE">
      <w:pPr>
        <w:spacing w:line="360" w:lineRule="auto"/>
        <w:ind w:firstLine="454"/>
        <w:rPr>
          <w:rFonts w:eastAsia="Times New Roman" w:cs="Times New Roman"/>
          <w:szCs w:val="24"/>
          <w:lang w:val="en-US"/>
        </w:rPr>
      </w:pPr>
      <w:proofErr w:type="spellStart"/>
      <w:r w:rsidRPr="00635FDE">
        <w:rPr>
          <w:rFonts w:eastAsia="Times New Roman" w:cs="Times New Roman"/>
          <w:szCs w:val="24"/>
          <w:lang w:val="en-US"/>
        </w:rPr>
        <w:t>Subsemnata</w:t>
      </w:r>
      <w:proofErr w:type="spellEnd"/>
      <w:r w:rsidRPr="00635FDE">
        <w:rPr>
          <w:rFonts w:eastAsia="Times New Roman" w:cs="Times New Roman"/>
          <w:szCs w:val="24"/>
          <w:lang w:val="en-US"/>
        </w:rPr>
        <w:t xml:space="preserve">/ul ............................................................., absolvent(ă) al/a </w:t>
      </w:r>
      <w:proofErr w:type="spellStart"/>
      <w:r w:rsidRPr="00635FDE">
        <w:rPr>
          <w:rFonts w:eastAsia="Times New Roman" w:cs="Times New Roman"/>
          <w:szCs w:val="24"/>
          <w:lang w:val="en-US"/>
        </w:rPr>
        <w:t>specializării</w:t>
      </w:r>
      <w:proofErr w:type="spellEnd"/>
      <w:r w:rsidRPr="00635FDE">
        <w:rPr>
          <w:rFonts w:eastAsia="Times New Roman" w:cs="Times New Roman"/>
          <w:szCs w:val="24"/>
          <w:lang w:val="en-US"/>
        </w:rPr>
        <w:t xml:space="preserve"> …………………………………………………………., </w:t>
      </w:r>
      <w:proofErr w:type="spellStart"/>
      <w:r w:rsidRPr="00635FDE">
        <w:rPr>
          <w:rFonts w:eastAsia="Times New Roman" w:cs="Times New Roman"/>
          <w:szCs w:val="24"/>
          <w:lang w:val="en-US"/>
        </w:rPr>
        <w:t>promoţia</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cunoscând</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prevederile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Legii</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Educaţiei</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Naţionale</w:t>
      </w:r>
      <w:proofErr w:type="spellEnd"/>
      <w:r w:rsidRPr="00635FDE">
        <w:rPr>
          <w:rFonts w:eastAsia="Times New Roman" w:cs="Times New Roman"/>
          <w:szCs w:val="24"/>
          <w:lang w:val="en-US"/>
        </w:rPr>
        <w:t xml:space="preserve"> 1/2011 </w:t>
      </w:r>
      <w:proofErr w:type="spellStart"/>
      <w:r w:rsidRPr="00635FDE">
        <w:rPr>
          <w:rFonts w:eastAsia="Times New Roman" w:cs="Times New Roman"/>
          <w:szCs w:val="24"/>
          <w:lang w:val="en-US"/>
        </w:rPr>
        <w:t>şi</w:t>
      </w:r>
      <w:proofErr w:type="spellEnd"/>
      <w:r w:rsidRPr="00635FDE">
        <w:rPr>
          <w:rFonts w:eastAsia="Times New Roman" w:cs="Times New Roman"/>
          <w:szCs w:val="24"/>
          <w:lang w:val="en-US"/>
        </w:rPr>
        <w:t xml:space="preserve"> a </w:t>
      </w:r>
      <w:proofErr w:type="spellStart"/>
      <w:r w:rsidRPr="00635FDE">
        <w:rPr>
          <w:rFonts w:eastAsia="Times New Roman" w:cs="Times New Roman"/>
          <w:szCs w:val="24"/>
          <w:lang w:val="en-US"/>
        </w:rPr>
        <w:t>Codului</w:t>
      </w:r>
      <w:proofErr w:type="spellEnd"/>
      <w:r w:rsidRPr="00635FDE">
        <w:rPr>
          <w:rFonts w:eastAsia="Times New Roman" w:cs="Times New Roman"/>
          <w:szCs w:val="24"/>
          <w:lang w:val="en-US"/>
        </w:rPr>
        <w:t xml:space="preserve"> de </w:t>
      </w:r>
      <w:proofErr w:type="spellStart"/>
      <w:r w:rsidRPr="00635FDE">
        <w:rPr>
          <w:rFonts w:eastAsia="Times New Roman" w:cs="Times New Roman"/>
          <w:szCs w:val="24"/>
          <w:lang w:val="en-US"/>
        </w:rPr>
        <w:t>etică</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şi</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deontologie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profesională</w:t>
      </w:r>
      <w:proofErr w:type="spellEnd"/>
      <w:r w:rsidRPr="00635FDE">
        <w:rPr>
          <w:rFonts w:eastAsia="Times New Roman" w:cs="Times New Roman"/>
          <w:szCs w:val="24"/>
          <w:lang w:val="en-US"/>
        </w:rPr>
        <w:t xml:space="preserve"> a </w:t>
      </w:r>
      <w:proofErr w:type="spellStart"/>
      <w:r w:rsidRPr="00635FDE">
        <w:rPr>
          <w:rFonts w:eastAsia="Times New Roman" w:cs="Times New Roman"/>
          <w:szCs w:val="24"/>
          <w:lang w:val="en-US"/>
        </w:rPr>
        <w:t>Universităţii</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Sapientia</w:t>
      </w:r>
      <w:proofErr w:type="spellEnd"/>
      <w:r w:rsidRPr="00635FDE">
        <w:rPr>
          <w:rFonts w:eastAsia="Times New Roman" w:cs="Times New Roman"/>
          <w:szCs w:val="24"/>
          <w:lang w:val="en-US"/>
        </w:rPr>
        <w:t xml:space="preserve"> cu </w:t>
      </w:r>
      <w:proofErr w:type="spellStart"/>
      <w:r w:rsidRPr="00635FDE">
        <w:rPr>
          <w:rFonts w:eastAsia="Times New Roman" w:cs="Times New Roman"/>
          <w:szCs w:val="24"/>
          <w:lang w:val="en-US"/>
        </w:rPr>
        <w:t>privire</w:t>
      </w:r>
      <w:proofErr w:type="spellEnd"/>
      <w:r w:rsidRPr="00635FDE">
        <w:rPr>
          <w:rFonts w:eastAsia="Times New Roman" w:cs="Times New Roman"/>
          <w:szCs w:val="24"/>
          <w:lang w:val="en-US"/>
        </w:rPr>
        <w:t xml:space="preserve"> la </w:t>
      </w:r>
      <w:proofErr w:type="spellStart"/>
      <w:r w:rsidRPr="00635FDE">
        <w:rPr>
          <w:rFonts w:eastAsia="Times New Roman" w:cs="Times New Roman"/>
          <w:szCs w:val="24"/>
          <w:lang w:val="en-US"/>
        </w:rPr>
        <w:t>furt</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intelectual</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declar</w:t>
      </w:r>
      <w:proofErr w:type="spellEnd"/>
      <w:r w:rsidRPr="00635FDE">
        <w:rPr>
          <w:rFonts w:eastAsia="Times New Roman" w:cs="Times New Roman"/>
          <w:szCs w:val="24"/>
          <w:lang w:val="en-US"/>
        </w:rPr>
        <w:t xml:space="preserve"> pe propria </w:t>
      </w:r>
      <w:proofErr w:type="spellStart"/>
      <w:r w:rsidRPr="00635FDE">
        <w:rPr>
          <w:rFonts w:eastAsia="Times New Roman" w:cs="Times New Roman"/>
          <w:szCs w:val="24"/>
          <w:lang w:val="en-US"/>
        </w:rPr>
        <w:t>răspundere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că</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prezenta</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lucrare</w:t>
      </w:r>
      <w:proofErr w:type="spellEnd"/>
      <w:r w:rsidRPr="00635FDE">
        <w:rPr>
          <w:rFonts w:eastAsia="Times New Roman" w:cs="Times New Roman"/>
          <w:szCs w:val="24"/>
          <w:lang w:val="en-US"/>
        </w:rPr>
        <w:t xml:space="preserve"> de </w:t>
      </w:r>
      <w:proofErr w:type="spellStart"/>
      <w:r w:rsidRPr="00635FDE">
        <w:rPr>
          <w:rFonts w:eastAsia="Times New Roman" w:cs="Times New Roman"/>
          <w:szCs w:val="24"/>
          <w:lang w:val="en-US"/>
        </w:rPr>
        <w:t>licenţă</w:t>
      </w:r>
      <w:proofErr w:type="spellEnd"/>
      <w:r w:rsidRPr="00635FDE">
        <w:rPr>
          <w:rFonts w:eastAsia="Times New Roman" w:cs="Times New Roman"/>
          <w:szCs w:val="24"/>
          <w:lang w:val="en-US"/>
        </w:rPr>
        <w:t>/</w:t>
      </w:r>
      <w:proofErr w:type="spellStart"/>
      <w:r w:rsidRPr="00635FDE">
        <w:rPr>
          <w:rFonts w:eastAsia="Times New Roman" w:cs="Times New Roman"/>
          <w:szCs w:val="24"/>
          <w:lang w:val="en-US"/>
        </w:rPr>
        <w:t>proiect</w:t>
      </w:r>
      <w:proofErr w:type="spellEnd"/>
      <w:r w:rsidRPr="00635FDE">
        <w:rPr>
          <w:rFonts w:eastAsia="Times New Roman" w:cs="Times New Roman"/>
          <w:szCs w:val="24"/>
          <w:lang w:val="en-US"/>
        </w:rPr>
        <w:t xml:space="preserve"> de </w:t>
      </w:r>
      <w:proofErr w:type="spellStart"/>
      <w:r w:rsidRPr="00635FDE">
        <w:rPr>
          <w:rFonts w:eastAsia="Times New Roman" w:cs="Times New Roman"/>
          <w:szCs w:val="24"/>
          <w:lang w:val="en-US"/>
        </w:rPr>
        <w:t>diplomă</w:t>
      </w:r>
      <w:proofErr w:type="spellEnd"/>
      <w:r w:rsidRPr="00635FDE">
        <w:rPr>
          <w:rFonts w:eastAsia="Times New Roman" w:cs="Times New Roman"/>
          <w:szCs w:val="24"/>
          <w:lang w:val="en-US"/>
        </w:rPr>
        <w:t>/</w:t>
      </w:r>
      <w:proofErr w:type="spellStart"/>
      <w:r w:rsidRPr="00635FDE">
        <w:rPr>
          <w:rFonts w:eastAsia="Times New Roman" w:cs="Times New Roman"/>
          <w:szCs w:val="24"/>
          <w:lang w:val="en-US"/>
        </w:rPr>
        <w:t>disertaţie</w:t>
      </w:r>
      <w:proofErr w:type="spellEnd"/>
      <w:r w:rsidRPr="00635FDE">
        <w:rPr>
          <w:rFonts w:eastAsia="Times New Roman" w:cs="Times New Roman"/>
          <w:szCs w:val="24"/>
          <w:lang w:val="en-US"/>
        </w:rPr>
        <w:t xml:space="preserve"> se </w:t>
      </w:r>
      <w:proofErr w:type="spellStart"/>
      <w:r w:rsidRPr="00635FDE">
        <w:rPr>
          <w:rFonts w:eastAsia="Times New Roman" w:cs="Times New Roman"/>
          <w:szCs w:val="24"/>
          <w:lang w:val="en-US"/>
        </w:rPr>
        <w:t>bazează</w:t>
      </w:r>
      <w:proofErr w:type="spellEnd"/>
      <w:r w:rsidRPr="00635FDE">
        <w:rPr>
          <w:rFonts w:eastAsia="Times New Roman" w:cs="Times New Roman"/>
          <w:szCs w:val="24"/>
          <w:lang w:val="en-US"/>
        </w:rPr>
        <w:t xml:space="preserve"> pe </w:t>
      </w:r>
      <w:proofErr w:type="spellStart"/>
      <w:r w:rsidRPr="00635FDE">
        <w:rPr>
          <w:rFonts w:eastAsia="Times New Roman" w:cs="Times New Roman"/>
          <w:szCs w:val="24"/>
          <w:lang w:val="en-US"/>
        </w:rPr>
        <w:t>activitatea</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personală</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cercetarea</w:t>
      </w:r>
      <w:proofErr w:type="spellEnd"/>
      <w:r w:rsidRPr="00635FDE">
        <w:rPr>
          <w:rFonts w:eastAsia="Times New Roman" w:cs="Times New Roman"/>
          <w:szCs w:val="24"/>
          <w:lang w:val="en-US"/>
        </w:rPr>
        <w:t>/</w:t>
      </w:r>
      <w:proofErr w:type="spellStart"/>
      <w:r w:rsidRPr="00635FDE">
        <w:rPr>
          <w:rFonts w:eastAsia="Times New Roman" w:cs="Times New Roman"/>
          <w:szCs w:val="24"/>
          <w:lang w:val="en-US"/>
        </w:rPr>
        <w:t>proiectarea</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este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efectuată</w:t>
      </w:r>
      <w:proofErr w:type="spellEnd"/>
      <w:r w:rsidRPr="00635FDE">
        <w:rPr>
          <w:rFonts w:eastAsia="Times New Roman" w:cs="Times New Roman"/>
          <w:szCs w:val="24"/>
          <w:lang w:val="en-US"/>
        </w:rPr>
        <w:t xml:space="preserve"> de mine, </w:t>
      </w:r>
      <w:proofErr w:type="spellStart"/>
      <w:r w:rsidRPr="00635FDE">
        <w:rPr>
          <w:rFonts w:eastAsia="Times New Roman" w:cs="Times New Roman"/>
          <w:szCs w:val="24"/>
          <w:lang w:val="en-US"/>
        </w:rPr>
        <w:t>informaţiile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şi</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datele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preluate</w:t>
      </w:r>
      <w:proofErr w:type="spellEnd"/>
      <w:r w:rsidRPr="00635FDE">
        <w:rPr>
          <w:rFonts w:eastAsia="Times New Roman" w:cs="Times New Roman"/>
          <w:szCs w:val="24"/>
          <w:lang w:val="en-US"/>
        </w:rPr>
        <w:t xml:space="preserve"> din </w:t>
      </w:r>
      <w:proofErr w:type="spellStart"/>
      <w:r w:rsidRPr="00635FDE">
        <w:rPr>
          <w:rFonts w:eastAsia="Times New Roman" w:cs="Times New Roman"/>
          <w:szCs w:val="24"/>
          <w:lang w:val="en-US"/>
        </w:rPr>
        <w:t>literatura</w:t>
      </w:r>
      <w:proofErr w:type="spellEnd"/>
      <w:r w:rsidRPr="00635FDE">
        <w:rPr>
          <w:rFonts w:eastAsia="Times New Roman" w:cs="Times New Roman"/>
          <w:szCs w:val="24"/>
          <w:lang w:val="en-US"/>
        </w:rPr>
        <w:t xml:space="preserve"> de </w:t>
      </w:r>
      <w:proofErr w:type="spellStart"/>
      <w:r w:rsidRPr="00635FDE">
        <w:rPr>
          <w:rFonts w:eastAsia="Times New Roman" w:cs="Times New Roman"/>
          <w:szCs w:val="24"/>
          <w:lang w:val="en-US"/>
        </w:rPr>
        <w:t>specialitate</w:t>
      </w:r>
      <w:proofErr w:type="spellEnd"/>
      <w:r w:rsidRPr="00635FDE">
        <w:rPr>
          <w:rFonts w:eastAsia="Times New Roman" w:cs="Times New Roman"/>
          <w:szCs w:val="24"/>
          <w:lang w:val="en-US"/>
        </w:rPr>
        <w:t xml:space="preserve"> sunt </w:t>
      </w:r>
      <w:proofErr w:type="spellStart"/>
      <w:r w:rsidRPr="00635FDE">
        <w:rPr>
          <w:rFonts w:eastAsia="Times New Roman" w:cs="Times New Roman"/>
          <w:szCs w:val="24"/>
          <w:lang w:val="en-US"/>
        </w:rPr>
        <w:t>citate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în</w:t>
      </w:r>
      <w:proofErr w:type="spellEnd"/>
      <w:r w:rsidRPr="00635FDE">
        <w:rPr>
          <w:rFonts w:eastAsia="Times New Roman" w:cs="Times New Roman"/>
          <w:szCs w:val="24"/>
          <w:lang w:val="en-US"/>
        </w:rPr>
        <w:t xml:space="preserve"> mod </w:t>
      </w:r>
      <w:proofErr w:type="spellStart"/>
      <w:r w:rsidRPr="00635FDE">
        <w:rPr>
          <w:rFonts w:eastAsia="Times New Roman" w:cs="Times New Roman"/>
          <w:szCs w:val="24"/>
          <w:lang w:val="en-US"/>
        </w:rPr>
        <w:t>corespunzător</w:t>
      </w:r>
      <w:proofErr w:type="spellEnd"/>
      <w:r w:rsidRPr="00635FDE">
        <w:rPr>
          <w:rFonts w:eastAsia="Times New Roman" w:cs="Times New Roman"/>
          <w:szCs w:val="24"/>
          <w:lang w:val="en-US"/>
        </w:rPr>
        <w:t xml:space="preserve">. </w:t>
      </w:r>
    </w:p>
    <w:p w14:paraId="7125BF02" w14:textId="77777777" w:rsidR="00635FDE" w:rsidRPr="00635FDE" w:rsidRDefault="00635FDE" w:rsidP="00635FDE">
      <w:pPr>
        <w:spacing w:line="360" w:lineRule="auto"/>
        <w:jc w:val="left"/>
        <w:rPr>
          <w:rFonts w:eastAsia="Times New Roman" w:cs="Times New Roman"/>
          <w:szCs w:val="24"/>
          <w:lang w:val="en-US"/>
        </w:rPr>
      </w:pPr>
    </w:p>
    <w:p w14:paraId="501DB28D" w14:textId="77777777" w:rsidR="00635FDE" w:rsidRPr="00635FDE" w:rsidRDefault="00635FDE" w:rsidP="00635FDE">
      <w:pPr>
        <w:spacing w:line="360" w:lineRule="auto"/>
        <w:jc w:val="left"/>
        <w:rPr>
          <w:rFonts w:eastAsia="Times New Roman" w:cs="Times New Roman"/>
          <w:szCs w:val="24"/>
          <w:lang w:val="en-US"/>
        </w:rPr>
      </w:pPr>
    </w:p>
    <w:p w14:paraId="1E57AAC2" w14:textId="77777777" w:rsidR="00635FDE" w:rsidRPr="00635FDE" w:rsidRDefault="00635FDE" w:rsidP="00635FDE">
      <w:pPr>
        <w:spacing w:line="360" w:lineRule="auto"/>
        <w:jc w:val="left"/>
        <w:rPr>
          <w:rFonts w:eastAsia="Times New Roman" w:cs="Times New Roman"/>
          <w:szCs w:val="24"/>
          <w:lang w:val="en-US"/>
        </w:rPr>
      </w:pPr>
    </w:p>
    <w:p w14:paraId="243E9EA8" w14:textId="77777777" w:rsidR="00635FDE" w:rsidRPr="00635FDE" w:rsidRDefault="00635FDE" w:rsidP="00635FDE">
      <w:pPr>
        <w:spacing w:line="360" w:lineRule="auto"/>
        <w:jc w:val="left"/>
        <w:rPr>
          <w:rFonts w:eastAsia="Times New Roman" w:cs="Times New Roman"/>
          <w:szCs w:val="24"/>
          <w:lang w:val="en-US"/>
        </w:rPr>
      </w:pPr>
    </w:p>
    <w:p w14:paraId="11596621" w14:textId="77777777" w:rsidR="00635FDE" w:rsidRPr="00635FDE" w:rsidRDefault="00635FDE" w:rsidP="00635FDE">
      <w:pPr>
        <w:spacing w:line="360" w:lineRule="auto"/>
        <w:jc w:val="left"/>
        <w:rPr>
          <w:rFonts w:eastAsia="Times New Roman" w:cs="Times New Roman"/>
          <w:szCs w:val="24"/>
          <w:lang w:val="en-US"/>
        </w:rPr>
      </w:pPr>
    </w:p>
    <w:p w14:paraId="2DAFC453" w14:textId="77777777" w:rsidR="00635FDE" w:rsidRPr="00635FDE" w:rsidRDefault="00635FDE" w:rsidP="00635FDE">
      <w:pPr>
        <w:spacing w:line="360" w:lineRule="auto"/>
        <w:jc w:val="left"/>
        <w:rPr>
          <w:rFonts w:eastAsia="Times New Roman" w:cs="Times New Roman"/>
          <w:szCs w:val="24"/>
          <w:lang w:val="en-US"/>
        </w:rPr>
      </w:pPr>
    </w:p>
    <w:p w14:paraId="4B0B70CE" w14:textId="77777777" w:rsidR="00635FDE" w:rsidRPr="00635FDE" w:rsidRDefault="00635FDE" w:rsidP="00635FDE">
      <w:pPr>
        <w:spacing w:line="360" w:lineRule="auto"/>
        <w:jc w:val="left"/>
        <w:rPr>
          <w:rFonts w:eastAsia="Times New Roman" w:cs="Times New Roman"/>
          <w:szCs w:val="24"/>
          <w:lang w:val="en-US"/>
        </w:rPr>
      </w:pPr>
    </w:p>
    <w:p w14:paraId="10F361B6" w14:textId="77777777" w:rsidR="00635FDE" w:rsidRPr="00635FDE" w:rsidRDefault="00635FDE" w:rsidP="00635FDE">
      <w:pPr>
        <w:spacing w:line="360" w:lineRule="auto"/>
        <w:ind w:left="720"/>
        <w:jc w:val="left"/>
        <w:rPr>
          <w:rFonts w:eastAsia="Times New Roman" w:cs="Times New Roman"/>
          <w:szCs w:val="24"/>
          <w:lang w:val="en-US"/>
        </w:rPr>
      </w:pPr>
      <w:proofErr w:type="spellStart"/>
      <w:r w:rsidRPr="00635FDE">
        <w:rPr>
          <w:rFonts w:eastAsia="Times New Roman" w:cs="Times New Roman"/>
          <w:szCs w:val="24"/>
          <w:lang w:val="en-US"/>
        </w:rPr>
        <w:t>Localitatea</w:t>
      </w:r>
      <w:proofErr w:type="spellEnd"/>
      <w:r w:rsidRPr="00635FDE">
        <w:rPr>
          <w:rFonts w:eastAsia="Times New Roman" w:cs="Times New Roman"/>
          <w:szCs w:val="24"/>
          <w:lang w:val="en-US"/>
        </w:rPr>
        <w:t xml:space="preserve">, </w:t>
      </w:r>
    </w:p>
    <w:p w14:paraId="63F8328C" w14:textId="77777777" w:rsidR="00635FDE" w:rsidRPr="00635FDE" w:rsidRDefault="00635FDE" w:rsidP="00635FDE">
      <w:pPr>
        <w:spacing w:line="360" w:lineRule="auto"/>
        <w:ind w:left="720"/>
        <w:jc w:val="left"/>
        <w:rPr>
          <w:rFonts w:eastAsia="Times New Roman" w:cs="Times New Roman"/>
          <w:szCs w:val="24"/>
          <w:lang w:val="en-US"/>
        </w:rPr>
      </w:pPr>
      <w:r w:rsidRPr="00635FDE">
        <w:rPr>
          <w:rFonts w:eastAsia="Times New Roman" w:cs="Times New Roman"/>
          <w:szCs w:val="24"/>
          <w:lang w:val="en-US"/>
        </w:rPr>
        <w:t xml:space="preserve">Data: </w:t>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t xml:space="preserve">                  Absolvent</w:t>
      </w:r>
    </w:p>
    <w:p w14:paraId="43B7FDE0" w14:textId="77777777" w:rsidR="00635FDE" w:rsidRPr="00635FDE" w:rsidRDefault="00635FDE" w:rsidP="00635FDE">
      <w:pPr>
        <w:spacing w:line="360" w:lineRule="auto"/>
        <w:jc w:val="left"/>
        <w:rPr>
          <w:rFonts w:eastAsia="Times New Roman" w:cs="Times New Roman"/>
          <w:szCs w:val="24"/>
          <w:lang w:val="en-US"/>
        </w:rPr>
      </w:pP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proofErr w:type="spellStart"/>
      <w:r w:rsidRPr="00635FDE">
        <w:rPr>
          <w:rFonts w:eastAsia="Times New Roman" w:cs="Times New Roman"/>
          <w:szCs w:val="24"/>
          <w:lang w:val="en-US"/>
        </w:rPr>
        <w:t>Semnătura</w:t>
      </w:r>
      <w:proofErr w:type="spellEnd"/>
      <w:r w:rsidRPr="00635FDE">
        <w:rPr>
          <w:rFonts w:eastAsia="Times New Roman" w:cs="Times New Roman"/>
          <w:szCs w:val="24"/>
          <w:lang w:val="en-US"/>
        </w:rPr>
        <w:t>………………………</w:t>
      </w:r>
    </w:p>
    <w:p w14:paraId="04934C20" w14:textId="77777777" w:rsidR="00635FDE" w:rsidRPr="00635FDE" w:rsidRDefault="00635FDE" w:rsidP="00635FDE">
      <w:pPr>
        <w:spacing w:line="360" w:lineRule="auto"/>
        <w:jc w:val="left"/>
        <w:rPr>
          <w:rFonts w:eastAsia="Times New Roman" w:cs="Times New Roman"/>
          <w:szCs w:val="24"/>
          <w:lang w:val="en-US"/>
        </w:rPr>
      </w:pP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p>
    <w:p w14:paraId="21DC219F" w14:textId="77777777" w:rsidR="00635FDE" w:rsidRPr="00635FDE" w:rsidRDefault="00635FDE" w:rsidP="00635FDE">
      <w:pPr>
        <w:spacing w:line="360" w:lineRule="auto"/>
        <w:jc w:val="center"/>
        <w:rPr>
          <w:rFonts w:eastAsia="Times New Roman" w:cs="Times New Roman"/>
          <w:szCs w:val="24"/>
          <w:lang w:val="en-US"/>
        </w:rPr>
      </w:pPr>
    </w:p>
    <w:p w14:paraId="15029ADE" w14:textId="77777777" w:rsidR="00635FDE" w:rsidRPr="00635FDE" w:rsidRDefault="00635FDE" w:rsidP="00635FDE">
      <w:pPr>
        <w:spacing w:line="360" w:lineRule="auto"/>
        <w:jc w:val="center"/>
        <w:rPr>
          <w:rFonts w:eastAsia="Times New Roman" w:cs="Times New Roman"/>
          <w:szCs w:val="24"/>
          <w:lang w:val="en-US"/>
        </w:rPr>
      </w:pPr>
    </w:p>
    <w:p w14:paraId="1FFC02C7" w14:textId="77777777" w:rsidR="00635FDE" w:rsidRPr="00635FDE" w:rsidRDefault="00635FDE" w:rsidP="00635FDE">
      <w:pPr>
        <w:spacing w:line="360" w:lineRule="auto"/>
        <w:jc w:val="center"/>
        <w:rPr>
          <w:rFonts w:eastAsia="Times New Roman" w:cs="Times New Roman"/>
          <w:szCs w:val="24"/>
          <w:lang w:val="en-US"/>
        </w:rPr>
      </w:pPr>
    </w:p>
    <w:p w14:paraId="220354C0" w14:textId="77777777" w:rsidR="00635FDE" w:rsidRPr="00635FDE" w:rsidRDefault="00635FDE" w:rsidP="00635FDE">
      <w:pPr>
        <w:spacing w:line="360" w:lineRule="auto"/>
        <w:jc w:val="center"/>
        <w:rPr>
          <w:rFonts w:eastAsia="Times New Roman" w:cs="Times New Roman"/>
          <w:szCs w:val="24"/>
          <w:lang w:val="en-US"/>
        </w:rPr>
      </w:pPr>
    </w:p>
    <w:p w14:paraId="74D71606" w14:textId="77777777" w:rsidR="00465B87" w:rsidRPr="007B54E1" w:rsidRDefault="00465B87" w:rsidP="00465B87">
      <w:pPr>
        <w:spacing w:line="360" w:lineRule="auto"/>
        <w:jc w:val="center"/>
      </w:pPr>
    </w:p>
    <w:p w14:paraId="7A74E0EF" w14:textId="77777777" w:rsidR="00465B87" w:rsidRDefault="00465B87" w:rsidP="00166C53">
      <w:pPr>
        <w:autoSpaceDE w:val="0"/>
        <w:autoSpaceDN w:val="0"/>
        <w:adjustRightInd w:val="0"/>
        <w:rPr>
          <w:rFonts w:eastAsia="Times New Roman" w:cs="Times New Roman"/>
          <w:color w:val="000000"/>
          <w:szCs w:val="24"/>
          <w:lang w:val="ro-RO"/>
        </w:rPr>
      </w:pPr>
      <w:r>
        <w:rPr>
          <w:rFonts w:eastAsia="Times New Roman" w:cs="Times New Roman"/>
          <w:color w:val="000000"/>
          <w:szCs w:val="24"/>
          <w:lang w:val="ro-RO"/>
        </w:rPr>
        <w:br w:type="page"/>
      </w:r>
    </w:p>
    <w:p w14:paraId="70E61B4B" w14:textId="77777777" w:rsidR="00635FDE" w:rsidRPr="00635FDE" w:rsidRDefault="00635FDE" w:rsidP="00635FDE">
      <w:pPr>
        <w:tabs>
          <w:tab w:val="left" w:pos="1980"/>
          <w:tab w:val="left" w:pos="7020"/>
        </w:tabs>
        <w:spacing w:line="360" w:lineRule="auto"/>
        <w:jc w:val="left"/>
        <w:rPr>
          <w:rFonts w:eastAsia="Times New Roman" w:cs="Times New Roman"/>
          <w:b/>
          <w:szCs w:val="24"/>
          <w:lang w:val="en-US"/>
        </w:rPr>
      </w:pPr>
    </w:p>
    <w:p w14:paraId="46B210CB" w14:textId="77777777" w:rsidR="00635FDE" w:rsidRPr="00635FDE" w:rsidRDefault="00635FDE" w:rsidP="00635FDE">
      <w:pPr>
        <w:spacing w:line="360" w:lineRule="auto"/>
        <w:jc w:val="right"/>
        <w:rPr>
          <w:rFonts w:eastAsia="Times New Roman" w:cs="Times New Roman"/>
          <w:b/>
          <w:szCs w:val="24"/>
          <w:lang w:val="en-US"/>
        </w:rPr>
      </w:pPr>
      <w:r w:rsidRPr="00635FDE">
        <w:rPr>
          <w:rFonts w:eastAsia="Times New Roman" w:cs="Times New Roman"/>
          <w:b/>
          <w:szCs w:val="24"/>
          <w:lang w:val="en-US"/>
        </w:rPr>
        <w:t>Model tip b.</w:t>
      </w:r>
    </w:p>
    <w:p w14:paraId="383B2206" w14:textId="77777777" w:rsidR="00635FDE" w:rsidRPr="00635FDE" w:rsidRDefault="00635FDE" w:rsidP="00635FDE">
      <w:pPr>
        <w:spacing w:line="360" w:lineRule="auto"/>
        <w:jc w:val="right"/>
        <w:rPr>
          <w:rFonts w:eastAsia="Times New Roman" w:cs="Times New Roman"/>
          <w:szCs w:val="24"/>
          <w:lang w:val="en-US"/>
        </w:rPr>
      </w:pPr>
    </w:p>
    <w:p w14:paraId="4F9517B2" w14:textId="77777777" w:rsidR="00635FDE" w:rsidRPr="00635FDE" w:rsidRDefault="00635FDE" w:rsidP="00635FDE">
      <w:pPr>
        <w:spacing w:line="360" w:lineRule="auto"/>
        <w:jc w:val="center"/>
        <w:rPr>
          <w:rFonts w:eastAsia="Times New Roman" w:cs="Times New Roman"/>
          <w:szCs w:val="24"/>
          <w:lang w:val="en-US"/>
        </w:rPr>
      </w:pPr>
    </w:p>
    <w:p w14:paraId="25BAE780" w14:textId="77777777" w:rsidR="00635FDE" w:rsidRPr="00635FDE" w:rsidRDefault="00635FDE" w:rsidP="00635FDE">
      <w:pPr>
        <w:spacing w:line="360" w:lineRule="auto"/>
        <w:jc w:val="center"/>
        <w:rPr>
          <w:rFonts w:eastAsia="Times New Roman" w:cs="Times New Roman"/>
          <w:szCs w:val="24"/>
          <w:lang w:val="en-US"/>
        </w:rPr>
      </w:pPr>
    </w:p>
    <w:p w14:paraId="0E4FD931" w14:textId="77777777" w:rsidR="00635FDE" w:rsidRPr="00635FDE" w:rsidRDefault="00635FDE" w:rsidP="00635FDE">
      <w:pPr>
        <w:spacing w:line="360" w:lineRule="auto"/>
        <w:jc w:val="center"/>
        <w:rPr>
          <w:rFonts w:eastAsia="Times New Roman" w:cs="Times New Roman"/>
          <w:b/>
          <w:sz w:val="32"/>
          <w:szCs w:val="32"/>
          <w:lang w:val="en-US"/>
        </w:rPr>
      </w:pPr>
      <w:proofErr w:type="spellStart"/>
      <w:r w:rsidRPr="00635FDE">
        <w:rPr>
          <w:rFonts w:eastAsia="Times New Roman" w:cs="Times New Roman"/>
          <w:b/>
          <w:sz w:val="32"/>
          <w:szCs w:val="32"/>
          <w:lang w:val="en-US"/>
        </w:rPr>
        <w:t>Declaraţie</w:t>
      </w:r>
      <w:proofErr w:type="spellEnd"/>
      <w:r w:rsidRPr="00635FDE">
        <w:rPr>
          <w:rFonts w:eastAsia="Times New Roman" w:cs="Times New Roman"/>
          <w:b/>
          <w:sz w:val="32"/>
          <w:szCs w:val="32"/>
          <w:lang w:val="en-US"/>
        </w:rPr>
        <w:t xml:space="preserve"> </w:t>
      </w:r>
    </w:p>
    <w:p w14:paraId="284BEF6A" w14:textId="77777777" w:rsidR="00635FDE" w:rsidRPr="00635FDE" w:rsidRDefault="00635FDE" w:rsidP="00635FDE">
      <w:pPr>
        <w:spacing w:line="360" w:lineRule="auto"/>
        <w:jc w:val="center"/>
        <w:rPr>
          <w:rFonts w:eastAsia="Times New Roman" w:cs="Times New Roman"/>
          <w:szCs w:val="24"/>
          <w:lang w:val="en-US"/>
        </w:rPr>
      </w:pPr>
    </w:p>
    <w:p w14:paraId="042C7B58" w14:textId="77777777" w:rsidR="00635FDE" w:rsidRPr="00635FDE" w:rsidRDefault="00635FDE" w:rsidP="00635FDE">
      <w:pPr>
        <w:spacing w:line="360" w:lineRule="auto"/>
        <w:jc w:val="center"/>
        <w:rPr>
          <w:rFonts w:eastAsia="Times New Roman" w:cs="Times New Roman"/>
          <w:szCs w:val="24"/>
          <w:lang w:val="en-US"/>
        </w:rPr>
      </w:pPr>
    </w:p>
    <w:p w14:paraId="39849D89" w14:textId="77777777" w:rsidR="00635FDE" w:rsidRPr="00635FDE" w:rsidRDefault="00635FDE" w:rsidP="00635FDE">
      <w:pPr>
        <w:spacing w:line="360" w:lineRule="auto"/>
        <w:ind w:firstLine="454"/>
        <w:rPr>
          <w:rFonts w:eastAsia="Times New Roman" w:cs="Times New Roman"/>
          <w:szCs w:val="24"/>
          <w:lang w:val="en-US"/>
        </w:rPr>
      </w:pPr>
      <w:proofErr w:type="spellStart"/>
      <w:r w:rsidRPr="00635FDE">
        <w:rPr>
          <w:rFonts w:eastAsia="Times New Roman" w:cs="Times New Roman"/>
          <w:szCs w:val="24"/>
          <w:lang w:val="en-US"/>
        </w:rPr>
        <w:t>Subsemnata</w:t>
      </w:r>
      <w:proofErr w:type="spellEnd"/>
      <w:r w:rsidRPr="00635FDE">
        <w:rPr>
          <w:rFonts w:eastAsia="Times New Roman" w:cs="Times New Roman"/>
          <w:szCs w:val="24"/>
          <w:lang w:val="en-US"/>
        </w:rPr>
        <w:t>/</w:t>
      </w:r>
      <w:proofErr w:type="spellStart"/>
      <w:r w:rsidRPr="00635FDE">
        <w:rPr>
          <w:rFonts w:eastAsia="Times New Roman" w:cs="Times New Roman"/>
          <w:szCs w:val="24"/>
          <w:lang w:val="en-US"/>
        </w:rPr>
        <w:t>Subsemnatul</w:t>
      </w:r>
      <w:proofErr w:type="spellEnd"/>
      <w:r w:rsidRPr="00635FDE">
        <w:rPr>
          <w:rFonts w:eastAsia="Times New Roman" w:cs="Times New Roman"/>
          <w:szCs w:val="24"/>
          <w:lang w:val="en-US"/>
        </w:rPr>
        <w:t xml:space="preserve"> .................................................., </w:t>
      </w:r>
      <w:proofErr w:type="spellStart"/>
      <w:r w:rsidRPr="00635FDE">
        <w:rPr>
          <w:rFonts w:eastAsia="Times New Roman" w:cs="Times New Roman"/>
          <w:szCs w:val="24"/>
          <w:lang w:val="en-US"/>
        </w:rPr>
        <w:t>funcţia</w:t>
      </w:r>
      <w:proofErr w:type="spellEnd"/>
      <w:r w:rsidRPr="00635FDE">
        <w:rPr>
          <w:rFonts w:eastAsia="Times New Roman" w:cs="Times New Roman"/>
          <w:szCs w:val="24"/>
          <w:lang w:val="en-US"/>
        </w:rPr>
        <w:t>…………………….,</w:t>
      </w:r>
    </w:p>
    <w:p w14:paraId="2F9C5DF2" w14:textId="3BE8930C" w:rsidR="00635FDE" w:rsidRPr="00635FDE" w:rsidRDefault="00635FDE" w:rsidP="00635FDE">
      <w:pPr>
        <w:spacing w:line="360" w:lineRule="auto"/>
        <w:rPr>
          <w:rFonts w:eastAsia="Times New Roman" w:cs="Times New Roman"/>
          <w:szCs w:val="24"/>
          <w:lang w:val="en-US"/>
        </w:rPr>
      </w:pPr>
      <w:proofErr w:type="spellStart"/>
      <w:r w:rsidRPr="00635FDE">
        <w:rPr>
          <w:rFonts w:eastAsia="Times New Roman" w:cs="Times New Roman"/>
          <w:szCs w:val="24"/>
          <w:lang w:val="en-US"/>
        </w:rPr>
        <w:t>titlul</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ştiinţific</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declar</w:t>
      </w:r>
      <w:proofErr w:type="spellEnd"/>
      <w:r w:rsidRPr="00635FDE">
        <w:rPr>
          <w:rFonts w:eastAsia="Times New Roman" w:cs="Times New Roman"/>
          <w:szCs w:val="24"/>
          <w:lang w:val="en-US"/>
        </w:rPr>
        <w:t xml:space="preserve"> pe propria </w:t>
      </w:r>
      <w:proofErr w:type="spellStart"/>
      <w:r w:rsidRPr="00635FDE">
        <w:rPr>
          <w:rFonts w:eastAsia="Times New Roman" w:cs="Times New Roman"/>
          <w:szCs w:val="24"/>
          <w:lang w:val="en-US"/>
        </w:rPr>
        <w:t>răspundere</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că</w:t>
      </w:r>
      <w:proofErr w:type="spellEnd"/>
      <w:r w:rsidRPr="00635FDE">
        <w:rPr>
          <w:rFonts w:eastAsia="Times New Roman" w:cs="Times New Roman"/>
          <w:szCs w:val="24"/>
          <w:lang w:val="en-US"/>
        </w:rPr>
        <w:t xml:space="preserve"> </w:t>
      </w:r>
      <w:r w:rsidR="00336752">
        <w:rPr>
          <w:rFonts w:eastAsia="Times New Roman" w:cs="Times New Roman"/>
          <w:szCs w:val="24"/>
          <w:lang w:val="en-US"/>
        </w:rPr>
        <w:t>………………………………</w:t>
      </w:r>
      <w:r w:rsidR="00336752" w:rsidRPr="00635FDE">
        <w:rPr>
          <w:rFonts w:eastAsia="Times New Roman" w:cs="Times New Roman"/>
          <w:szCs w:val="24"/>
          <w:lang w:val="en-US"/>
        </w:rPr>
        <w:t xml:space="preserve"> </w:t>
      </w:r>
      <w:r w:rsidRPr="00635FDE">
        <w:rPr>
          <w:rFonts w:eastAsia="Times New Roman" w:cs="Times New Roman"/>
          <w:szCs w:val="24"/>
          <w:lang w:val="en-US"/>
        </w:rPr>
        <w:t xml:space="preserve">………, absolvent al </w:t>
      </w:r>
      <w:r w:rsidR="00336752">
        <w:rPr>
          <w:rFonts w:eastAsia="Times New Roman" w:cs="Times New Roman"/>
          <w:szCs w:val="24"/>
          <w:lang w:val="en-US"/>
        </w:rPr>
        <w:t>specialize……………………………….</w:t>
      </w:r>
      <w:bookmarkStart w:id="0" w:name="_GoBack"/>
      <w:bookmarkEnd w:id="0"/>
      <w:r w:rsidRPr="00635FDE">
        <w:rPr>
          <w:rFonts w:eastAsia="Times New Roman" w:cs="Times New Roman"/>
          <w:szCs w:val="24"/>
          <w:lang w:val="en-US"/>
        </w:rPr>
        <w:t xml:space="preserve">............................ a </w:t>
      </w:r>
      <w:proofErr w:type="spellStart"/>
      <w:r w:rsidRPr="00635FDE">
        <w:rPr>
          <w:rFonts w:eastAsia="Times New Roman" w:cs="Times New Roman"/>
          <w:szCs w:val="24"/>
          <w:lang w:val="en-US"/>
        </w:rPr>
        <w:t>întocmit</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prezenta</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lucrare</w:t>
      </w:r>
      <w:proofErr w:type="spellEnd"/>
      <w:r w:rsidRPr="00635FDE">
        <w:rPr>
          <w:rFonts w:eastAsia="Times New Roman" w:cs="Times New Roman"/>
          <w:szCs w:val="24"/>
          <w:lang w:val="en-US"/>
        </w:rPr>
        <w:t xml:space="preserve"> sub </w:t>
      </w:r>
      <w:proofErr w:type="spellStart"/>
      <w:r w:rsidRPr="00635FDE">
        <w:rPr>
          <w:rFonts w:eastAsia="Times New Roman" w:cs="Times New Roman"/>
          <w:szCs w:val="24"/>
          <w:lang w:val="en-US"/>
        </w:rPr>
        <w:t>îndrumarea</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mea</w:t>
      </w:r>
      <w:proofErr w:type="spellEnd"/>
      <w:r w:rsidRPr="00635FDE">
        <w:rPr>
          <w:rFonts w:eastAsia="Times New Roman" w:cs="Times New Roman"/>
          <w:szCs w:val="24"/>
          <w:lang w:val="en-US"/>
        </w:rPr>
        <w:t>.</w:t>
      </w:r>
    </w:p>
    <w:p w14:paraId="1CCCEA34" w14:textId="77777777" w:rsidR="00635FDE" w:rsidRPr="00635FDE" w:rsidRDefault="00635FDE" w:rsidP="00635FDE">
      <w:pPr>
        <w:spacing w:line="360" w:lineRule="auto"/>
        <w:ind w:firstLine="454"/>
        <w:rPr>
          <w:rFonts w:eastAsia="Times New Roman" w:cs="Times New Roman"/>
          <w:szCs w:val="24"/>
          <w:lang w:val="ro-RO"/>
        </w:rPr>
      </w:pPr>
      <w:r w:rsidRPr="00635FDE">
        <w:rPr>
          <w:rFonts w:eastAsia="Times New Roman" w:cs="Times New Roman"/>
          <w:szCs w:val="24"/>
          <w:lang w:val="ro-RO"/>
        </w:rPr>
        <w:t>În urma verificării formei finale constat că lucrarea de licenţă/proiectul de diplomă/disertaţia corespunde cerințelor de formă şi conținut aprobate de Consiliul Facultăţii de Științe Tehnice și Umaniste din Târgu Mureș în baza reglementărilor Universităţii Sapientia. Luând în considerare şi Raportul generat din aplicaţia antiplagiat „Turnitin” consider că sunt îndeplinite</w:t>
      </w:r>
      <w:r w:rsidRPr="00635FDE">
        <w:rPr>
          <w:rFonts w:eastAsia="Times New Roman" w:cs="Times New Roman"/>
          <w:color w:val="4472C4"/>
          <w:szCs w:val="24"/>
          <w:lang w:val="ro-RO"/>
        </w:rPr>
        <w:t xml:space="preserve"> </w:t>
      </w:r>
      <w:r w:rsidRPr="00635FDE">
        <w:rPr>
          <w:rFonts w:eastAsia="Times New Roman" w:cs="Times New Roman"/>
          <w:szCs w:val="24"/>
          <w:lang w:val="ro-RO"/>
        </w:rPr>
        <w:t>cerințele referitoare la originalitatea lucrării impuse de Legea educației naționale nr. 1/2011 şi de Codul de etică şi deontologie profesională a Universităţii Sapientia, şi ca atare sunt de acord cu prezentarea şi susținerea lucrării în fața comisiei de examen de licență/diplomă/disertaţie.</w:t>
      </w:r>
    </w:p>
    <w:p w14:paraId="7C4185D5" w14:textId="77777777" w:rsidR="00635FDE" w:rsidRPr="00635FDE" w:rsidRDefault="00635FDE" w:rsidP="00635FDE">
      <w:pPr>
        <w:spacing w:line="360" w:lineRule="auto"/>
        <w:ind w:firstLine="454"/>
        <w:rPr>
          <w:rFonts w:eastAsia="Times New Roman" w:cs="Times New Roman"/>
          <w:szCs w:val="24"/>
          <w:lang w:val="ro-RO"/>
        </w:rPr>
      </w:pPr>
    </w:p>
    <w:p w14:paraId="78B83E60" w14:textId="77777777" w:rsidR="00635FDE" w:rsidRPr="00635FDE" w:rsidRDefault="00635FDE" w:rsidP="00635FDE">
      <w:pPr>
        <w:spacing w:line="360" w:lineRule="auto"/>
        <w:ind w:firstLine="454"/>
        <w:rPr>
          <w:rFonts w:eastAsia="Times New Roman" w:cs="Times New Roman"/>
          <w:sz w:val="28"/>
          <w:szCs w:val="28"/>
          <w:lang w:val="ro-RO"/>
        </w:rPr>
      </w:pPr>
    </w:p>
    <w:p w14:paraId="4F3DEEC5" w14:textId="77777777" w:rsidR="00635FDE" w:rsidRPr="00635FDE" w:rsidRDefault="00635FDE" w:rsidP="00635FDE">
      <w:pPr>
        <w:spacing w:line="360" w:lineRule="auto"/>
        <w:rPr>
          <w:rFonts w:eastAsia="Times New Roman" w:cs="Times New Roman"/>
          <w:szCs w:val="24"/>
          <w:lang w:val="en-US"/>
        </w:rPr>
      </w:pPr>
      <w:proofErr w:type="spellStart"/>
      <w:r w:rsidRPr="00635FDE">
        <w:rPr>
          <w:rFonts w:eastAsia="Times New Roman" w:cs="Times New Roman"/>
          <w:szCs w:val="24"/>
          <w:lang w:val="en-US"/>
        </w:rPr>
        <w:t>Localitatea</w:t>
      </w:r>
      <w:proofErr w:type="spellEnd"/>
      <w:r w:rsidRPr="00635FDE">
        <w:rPr>
          <w:rFonts w:eastAsia="Times New Roman" w:cs="Times New Roman"/>
          <w:szCs w:val="24"/>
          <w:lang w:val="en-US"/>
        </w:rPr>
        <w:t xml:space="preserve">, </w:t>
      </w:r>
    </w:p>
    <w:p w14:paraId="15FDEC30" w14:textId="77777777" w:rsidR="00635FDE" w:rsidRPr="00635FDE" w:rsidRDefault="00635FDE" w:rsidP="00635FDE">
      <w:pPr>
        <w:spacing w:line="360" w:lineRule="auto"/>
        <w:rPr>
          <w:rFonts w:eastAsia="Times New Roman" w:cs="Times New Roman"/>
          <w:sz w:val="28"/>
          <w:szCs w:val="28"/>
          <w:lang w:val="ro-RO"/>
        </w:rPr>
      </w:pPr>
      <w:r w:rsidRPr="00635FDE">
        <w:rPr>
          <w:rFonts w:eastAsia="Times New Roman" w:cs="Times New Roman"/>
          <w:szCs w:val="24"/>
          <w:lang w:val="en-US"/>
        </w:rPr>
        <w:t xml:space="preserve">Data:                                                                                               </w:t>
      </w:r>
      <w:proofErr w:type="spellStart"/>
      <w:r w:rsidRPr="00635FDE">
        <w:rPr>
          <w:rFonts w:eastAsia="Times New Roman" w:cs="Times New Roman"/>
          <w:szCs w:val="24"/>
          <w:lang w:val="en-US"/>
        </w:rPr>
        <w:t>Semnătura</w:t>
      </w:r>
      <w:proofErr w:type="spellEnd"/>
      <w:r w:rsidRPr="00635FDE">
        <w:rPr>
          <w:rFonts w:eastAsia="Times New Roman" w:cs="Times New Roman"/>
          <w:szCs w:val="24"/>
          <w:lang w:val="en-US"/>
        </w:rPr>
        <w:t xml:space="preserve"> </w:t>
      </w:r>
      <w:proofErr w:type="spellStart"/>
      <w:r w:rsidRPr="00635FDE">
        <w:rPr>
          <w:rFonts w:eastAsia="Times New Roman" w:cs="Times New Roman"/>
          <w:szCs w:val="24"/>
          <w:lang w:val="en-US"/>
        </w:rPr>
        <w:t>îndrumătorului</w:t>
      </w:r>
      <w:proofErr w:type="spellEnd"/>
    </w:p>
    <w:p w14:paraId="495AA123" w14:textId="77777777" w:rsidR="00635FDE" w:rsidRPr="00635FDE" w:rsidRDefault="00635FDE" w:rsidP="00635FDE">
      <w:pPr>
        <w:jc w:val="left"/>
        <w:rPr>
          <w:rFonts w:eastAsia="Times New Roman" w:cs="Times New Roman"/>
          <w:sz w:val="28"/>
          <w:szCs w:val="28"/>
          <w:lang w:val="ro-RO"/>
        </w:rPr>
      </w:pPr>
    </w:p>
    <w:p w14:paraId="34E4A24B" w14:textId="77777777" w:rsidR="00635FDE" w:rsidRPr="00635FDE" w:rsidRDefault="00635FDE" w:rsidP="00635FDE">
      <w:pPr>
        <w:jc w:val="left"/>
        <w:rPr>
          <w:rFonts w:eastAsia="Times New Roman" w:cs="Times New Roman"/>
          <w:szCs w:val="24"/>
          <w:lang w:val="en-US"/>
        </w:rPr>
      </w:pPr>
    </w:p>
    <w:p w14:paraId="4232E446" w14:textId="77777777" w:rsidR="00635FDE" w:rsidRPr="00635FDE" w:rsidRDefault="00635FDE" w:rsidP="00635FDE">
      <w:pPr>
        <w:spacing w:line="360" w:lineRule="auto"/>
        <w:rPr>
          <w:rFonts w:eastAsia="Times New Roman" w:cs="Times New Roman"/>
          <w:szCs w:val="24"/>
          <w:lang w:val="en-US"/>
        </w:rPr>
      </w:pPr>
    </w:p>
    <w:p w14:paraId="356C20C8" w14:textId="77777777" w:rsidR="00635FDE" w:rsidRPr="00635FDE" w:rsidRDefault="00635FDE" w:rsidP="00635FDE">
      <w:pPr>
        <w:spacing w:line="360" w:lineRule="auto"/>
        <w:jc w:val="left"/>
        <w:rPr>
          <w:rFonts w:eastAsia="Times New Roman" w:cs="Times New Roman"/>
          <w:szCs w:val="24"/>
          <w:lang w:val="en-US"/>
        </w:rPr>
      </w:pP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r w:rsidRPr="00635FDE">
        <w:rPr>
          <w:rFonts w:eastAsia="Times New Roman" w:cs="Times New Roman"/>
          <w:szCs w:val="24"/>
          <w:lang w:val="en-US"/>
        </w:rPr>
        <w:tab/>
      </w:r>
    </w:p>
    <w:p w14:paraId="103259D9" w14:textId="77777777" w:rsidR="00BB4778" w:rsidRPr="00ED7348" w:rsidRDefault="00BB4778" w:rsidP="00BB4778">
      <w:pPr>
        <w:rPr>
          <w:rFonts w:cs="Times New Roman"/>
          <w:sz w:val="56"/>
          <w:szCs w:val="56"/>
          <w:lang w:eastAsia="ar-SA"/>
        </w:rPr>
      </w:pPr>
    </w:p>
    <w:sectPr w:rsidR="00BB4778" w:rsidRPr="00ED7348" w:rsidSect="0027426A">
      <w:footerReference w:type="default" r:id="rId9"/>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988B7" w14:textId="77777777" w:rsidR="004F6AAA" w:rsidRDefault="004F6AAA" w:rsidP="004D3879">
      <w:r>
        <w:separator/>
      </w:r>
    </w:p>
  </w:endnote>
  <w:endnote w:type="continuationSeparator" w:id="0">
    <w:p w14:paraId="73D1FA83" w14:textId="77777777" w:rsidR="004F6AAA" w:rsidRDefault="004F6AAA" w:rsidP="004D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Rom">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070EF" w14:textId="77777777" w:rsidR="00635FDE" w:rsidRDefault="00635FDE" w:rsidP="00FB43F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BAB5E" w14:textId="77777777" w:rsidR="004F6AAA" w:rsidRDefault="004F6AAA" w:rsidP="004D3879">
      <w:r>
        <w:separator/>
      </w:r>
    </w:p>
  </w:footnote>
  <w:footnote w:type="continuationSeparator" w:id="0">
    <w:p w14:paraId="165A3F6C" w14:textId="77777777" w:rsidR="004F6AAA" w:rsidRDefault="004F6AAA" w:rsidP="004D38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0" w:firstLine="0"/>
      </w:pPr>
      <w:rPr>
        <w:rFonts w:ascii="Wingdings" w:hAnsi="Wingdings" w:cs="StarSymbol"/>
        <w:sz w:val="18"/>
        <w:szCs w:val="18"/>
      </w:rPr>
    </w:lvl>
    <w:lvl w:ilvl="1">
      <w:start w:val="1"/>
      <w:numFmt w:val="bullet"/>
      <w:lvlText w:val=""/>
      <w:lvlJc w:val="left"/>
      <w:pPr>
        <w:tabs>
          <w:tab w:val="num" w:pos="0"/>
        </w:tabs>
        <w:ind w:left="0" w:firstLine="0"/>
      </w:pPr>
      <w:rPr>
        <w:rFonts w:ascii="Symbol" w:hAnsi="Symbol" w:cs="StarSymbol"/>
        <w:sz w:val="18"/>
        <w:szCs w:val="18"/>
      </w:rPr>
    </w:lvl>
    <w:lvl w:ilvl="2">
      <w:start w:val="1"/>
      <w:numFmt w:val="bullet"/>
      <w:lvlText w:val=""/>
      <w:lvlJc w:val="left"/>
      <w:pPr>
        <w:tabs>
          <w:tab w:val="num" w:pos="0"/>
        </w:tabs>
        <w:ind w:left="0" w:firstLine="0"/>
      </w:pPr>
      <w:rPr>
        <w:rFonts w:ascii="Symbol" w:hAnsi="Symbol" w:cs="StarSymbol"/>
        <w:sz w:val="18"/>
        <w:szCs w:val="18"/>
      </w:rPr>
    </w:lvl>
    <w:lvl w:ilvl="3">
      <w:start w:val="1"/>
      <w:numFmt w:val="bullet"/>
      <w:lvlText w:val=""/>
      <w:lvlJc w:val="left"/>
      <w:pPr>
        <w:tabs>
          <w:tab w:val="num" w:pos="0"/>
        </w:tabs>
        <w:ind w:left="0" w:firstLine="0"/>
      </w:pPr>
      <w:rPr>
        <w:rFonts w:ascii="Symbol" w:hAnsi="Symbol" w:cs="StarSymbol"/>
        <w:sz w:val="18"/>
        <w:szCs w:val="18"/>
      </w:rPr>
    </w:lvl>
    <w:lvl w:ilvl="4">
      <w:start w:val="1"/>
      <w:numFmt w:val="bullet"/>
      <w:lvlText w:val=""/>
      <w:lvlJc w:val="left"/>
      <w:pPr>
        <w:tabs>
          <w:tab w:val="num" w:pos="0"/>
        </w:tabs>
        <w:ind w:left="0" w:firstLine="0"/>
      </w:pPr>
      <w:rPr>
        <w:rFonts w:ascii="Symbol" w:hAnsi="Symbol" w:cs="StarSymbol"/>
        <w:sz w:val="18"/>
        <w:szCs w:val="18"/>
      </w:rPr>
    </w:lvl>
    <w:lvl w:ilvl="5">
      <w:start w:val="1"/>
      <w:numFmt w:val="bullet"/>
      <w:lvlText w:val=""/>
      <w:lvlJc w:val="left"/>
      <w:pPr>
        <w:tabs>
          <w:tab w:val="num" w:pos="0"/>
        </w:tabs>
        <w:ind w:left="0" w:firstLine="0"/>
      </w:pPr>
      <w:rPr>
        <w:rFonts w:ascii="Symbol" w:hAnsi="Symbol" w:cs="StarSymbol"/>
        <w:sz w:val="18"/>
        <w:szCs w:val="18"/>
      </w:rPr>
    </w:lvl>
    <w:lvl w:ilvl="6">
      <w:start w:val="1"/>
      <w:numFmt w:val="bullet"/>
      <w:lvlText w:val=""/>
      <w:lvlJc w:val="left"/>
      <w:pPr>
        <w:tabs>
          <w:tab w:val="num" w:pos="0"/>
        </w:tabs>
        <w:ind w:left="0" w:firstLine="0"/>
      </w:pPr>
      <w:rPr>
        <w:rFonts w:ascii="Symbol" w:hAnsi="Symbol" w:cs="StarSymbol"/>
        <w:sz w:val="18"/>
        <w:szCs w:val="18"/>
      </w:rPr>
    </w:lvl>
    <w:lvl w:ilvl="7">
      <w:start w:val="1"/>
      <w:numFmt w:val="bullet"/>
      <w:lvlText w:val=""/>
      <w:lvlJc w:val="left"/>
      <w:pPr>
        <w:tabs>
          <w:tab w:val="num" w:pos="0"/>
        </w:tabs>
        <w:ind w:left="0" w:firstLine="0"/>
      </w:pPr>
      <w:rPr>
        <w:rFonts w:ascii="Symbol" w:hAnsi="Symbol" w:cs="StarSymbol"/>
        <w:sz w:val="18"/>
        <w:szCs w:val="18"/>
      </w:rPr>
    </w:lvl>
    <w:lvl w:ilvl="8">
      <w:start w:val="1"/>
      <w:numFmt w:val="bullet"/>
      <w:lvlText w:val=""/>
      <w:lvlJc w:val="left"/>
      <w:pPr>
        <w:tabs>
          <w:tab w:val="num" w:pos="0"/>
        </w:tabs>
        <w:ind w:left="0" w:firstLine="0"/>
      </w:pPr>
      <w:rPr>
        <w:rFonts w:ascii="Symbol" w:hAnsi="Symbol" w:cs="StarSymbol"/>
        <w:sz w:val="18"/>
        <w:szCs w:val="18"/>
      </w:r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 w15:restartNumberingAfterBreak="0">
    <w:nsid w:val="00000004"/>
    <w:multiLevelType w:val="multilevel"/>
    <w:tmpl w:val="00000004"/>
    <w:name w:val="WW8Num4"/>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4" w15:restartNumberingAfterBreak="0">
    <w:nsid w:val="00000005"/>
    <w:multiLevelType w:val="multilevel"/>
    <w:tmpl w:val="00000005"/>
    <w:name w:val="WW8Num5"/>
    <w:lvl w:ilvl="0">
      <w:start w:val="1"/>
      <w:numFmt w:val="decimal"/>
      <w:lvlText w:val="%1."/>
      <w:lvlJc w:val="left"/>
      <w:pPr>
        <w:tabs>
          <w:tab w:val="num" w:pos="723"/>
        </w:tabs>
        <w:ind w:left="723" w:hanging="360"/>
      </w:pPr>
      <w:rPr>
        <w:rFonts w:ascii="StarSymbol" w:eastAsia="StarSymbol" w:hAnsi="StarSymbol" w:cs="StarSymbol"/>
        <w:sz w:val="18"/>
        <w:szCs w:val="18"/>
      </w:rPr>
    </w:lvl>
    <w:lvl w:ilvl="1">
      <w:start w:val="1"/>
      <w:numFmt w:val="bullet"/>
      <w:lvlText w:val=""/>
      <w:lvlJc w:val="left"/>
      <w:pPr>
        <w:tabs>
          <w:tab w:val="num" w:pos="1443"/>
        </w:tabs>
        <w:ind w:left="1443" w:hanging="360"/>
      </w:pPr>
      <w:rPr>
        <w:rFonts w:ascii="Wingdings 2" w:hAnsi="Wingdings 2" w:cs="StarSymbol"/>
        <w:sz w:val="18"/>
        <w:szCs w:val="18"/>
      </w:rPr>
    </w:lvl>
    <w:lvl w:ilvl="2">
      <w:start w:val="1"/>
      <w:numFmt w:val="bullet"/>
      <w:lvlText w:val="■"/>
      <w:lvlJc w:val="left"/>
      <w:pPr>
        <w:tabs>
          <w:tab w:val="num" w:pos="2163"/>
        </w:tabs>
        <w:ind w:left="2163" w:hanging="360"/>
      </w:pPr>
      <w:rPr>
        <w:rFonts w:ascii="StarSymbol" w:hAnsi="StarSymbol" w:cs="StarSymbol"/>
        <w:sz w:val="18"/>
        <w:szCs w:val="18"/>
      </w:rPr>
    </w:lvl>
    <w:lvl w:ilvl="3">
      <w:start w:val="1"/>
      <w:numFmt w:val="bullet"/>
      <w:lvlText w:val=""/>
      <w:lvlJc w:val="left"/>
      <w:pPr>
        <w:tabs>
          <w:tab w:val="num" w:pos="2883"/>
        </w:tabs>
        <w:ind w:left="2883" w:hanging="360"/>
      </w:pPr>
      <w:rPr>
        <w:rFonts w:ascii="Wingdings" w:hAnsi="Wingdings" w:cs="StarSymbol"/>
        <w:sz w:val="18"/>
        <w:szCs w:val="18"/>
      </w:rPr>
    </w:lvl>
    <w:lvl w:ilvl="4">
      <w:start w:val="1"/>
      <w:numFmt w:val="bullet"/>
      <w:lvlText w:val=""/>
      <w:lvlJc w:val="left"/>
      <w:pPr>
        <w:tabs>
          <w:tab w:val="num" w:pos="3603"/>
        </w:tabs>
        <w:ind w:left="3603" w:hanging="360"/>
      </w:pPr>
      <w:rPr>
        <w:rFonts w:ascii="Wingdings 2" w:hAnsi="Wingdings 2" w:cs="StarSymbol"/>
        <w:sz w:val="18"/>
        <w:szCs w:val="18"/>
      </w:rPr>
    </w:lvl>
    <w:lvl w:ilvl="5">
      <w:start w:val="1"/>
      <w:numFmt w:val="bullet"/>
      <w:lvlText w:val="■"/>
      <w:lvlJc w:val="left"/>
      <w:pPr>
        <w:tabs>
          <w:tab w:val="num" w:pos="4323"/>
        </w:tabs>
        <w:ind w:left="4323" w:hanging="360"/>
      </w:pPr>
      <w:rPr>
        <w:rFonts w:ascii="StarSymbol" w:hAnsi="StarSymbol" w:cs="StarSymbol"/>
        <w:sz w:val="18"/>
        <w:szCs w:val="18"/>
      </w:rPr>
    </w:lvl>
    <w:lvl w:ilvl="6">
      <w:start w:val="1"/>
      <w:numFmt w:val="bullet"/>
      <w:lvlText w:val=""/>
      <w:lvlJc w:val="left"/>
      <w:pPr>
        <w:tabs>
          <w:tab w:val="num" w:pos="5043"/>
        </w:tabs>
        <w:ind w:left="5043" w:hanging="360"/>
      </w:pPr>
      <w:rPr>
        <w:rFonts w:ascii="Wingdings" w:hAnsi="Wingdings" w:cs="StarSymbol"/>
        <w:sz w:val="18"/>
        <w:szCs w:val="18"/>
      </w:rPr>
    </w:lvl>
    <w:lvl w:ilvl="7">
      <w:start w:val="1"/>
      <w:numFmt w:val="bullet"/>
      <w:lvlText w:val=""/>
      <w:lvlJc w:val="left"/>
      <w:pPr>
        <w:tabs>
          <w:tab w:val="num" w:pos="5763"/>
        </w:tabs>
        <w:ind w:left="5763" w:hanging="360"/>
      </w:pPr>
      <w:rPr>
        <w:rFonts w:ascii="Wingdings 2" w:hAnsi="Wingdings 2" w:cs="StarSymbol"/>
        <w:sz w:val="18"/>
        <w:szCs w:val="18"/>
      </w:rPr>
    </w:lvl>
    <w:lvl w:ilvl="8">
      <w:start w:val="1"/>
      <w:numFmt w:val="bullet"/>
      <w:lvlText w:val="■"/>
      <w:lvlJc w:val="left"/>
      <w:pPr>
        <w:tabs>
          <w:tab w:val="num" w:pos="6483"/>
        </w:tabs>
        <w:ind w:left="6483" w:hanging="360"/>
      </w:pPr>
      <w:rPr>
        <w:rFonts w:ascii="StarSymbol" w:hAnsi="StarSymbol" w:cs="StarSymbol"/>
        <w:sz w:val="18"/>
        <w:szCs w:val="18"/>
      </w:rPr>
    </w:lvl>
  </w:abstractNum>
  <w:abstractNum w:abstractNumId="5" w15:restartNumberingAfterBreak="0">
    <w:nsid w:val="00000006"/>
    <w:multiLevelType w:val="singleLevel"/>
    <w:tmpl w:val="00000006"/>
    <w:name w:val="WW8Num6"/>
    <w:lvl w:ilvl="0">
      <w:start w:val="1"/>
      <w:numFmt w:val="decimal"/>
      <w:pStyle w:val="fejezet"/>
      <w:lvlText w:val="%1."/>
      <w:lvlJc w:val="left"/>
      <w:pPr>
        <w:tabs>
          <w:tab w:val="num" w:pos="0"/>
        </w:tabs>
        <w:ind w:left="1080" w:hanging="360"/>
      </w:pPr>
    </w:lvl>
  </w:abstractNum>
  <w:abstractNum w:abstractNumId="6" w15:restartNumberingAfterBreak="0">
    <w:nsid w:val="00000007"/>
    <w:multiLevelType w:val="singleLevel"/>
    <w:tmpl w:val="00000007"/>
    <w:name w:val="WW8Num7"/>
    <w:lvl w:ilvl="0">
      <w:start w:val="1"/>
      <w:numFmt w:val="decimal"/>
      <w:pStyle w:val="szakasz"/>
      <w:lvlText w:val="%1."/>
      <w:lvlJc w:val="left"/>
      <w:pPr>
        <w:tabs>
          <w:tab w:val="num" w:pos="0"/>
        </w:tabs>
        <w:ind w:left="1080" w:hanging="360"/>
      </w:pPr>
      <w:rPr>
        <w:rFonts w:eastAsia="Times New Roman"/>
      </w:rPr>
    </w:lvl>
  </w:abstractNum>
  <w:abstractNum w:abstractNumId="7" w15:restartNumberingAfterBreak="0">
    <w:nsid w:val="1213107B"/>
    <w:multiLevelType w:val="hybridMultilevel"/>
    <w:tmpl w:val="F40647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5CD81E90"/>
    <w:multiLevelType w:val="hybridMultilevel"/>
    <w:tmpl w:val="452C09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6A"/>
    <w:rsid w:val="00005C95"/>
    <w:rsid w:val="00025619"/>
    <w:rsid w:val="00040037"/>
    <w:rsid w:val="00054C3C"/>
    <w:rsid w:val="000E05B5"/>
    <w:rsid w:val="001024D7"/>
    <w:rsid w:val="00106478"/>
    <w:rsid w:val="001134D3"/>
    <w:rsid w:val="0013493B"/>
    <w:rsid w:val="00166C53"/>
    <w:rsid w:val="00171A79"/>
    <w:rsid w:val="001D0692"/>
    <w:rsid w:val="001E2D75"/>
    <w:rsid w:val="001E4FE6"/>
    <w:rsid w:val="001F7DD1"/>
    <w:rsid w:val="00204977"/>
    <w:rsid w:val="0024771F"/>
    <w:rsid w:val="0027426A"/>
    <w:rsid w:val="002B7249"/>
    <w:rsid w:val="002C2971"/>
    <w:rsid w:val="002E7993"/>
    <w:rsid w:val="00331A3E"/>
    <w:rsid w:val="00336752"/>
    <w:rsid w:val="003A2FD8"/>
    <w:rsid w:val="003E5656"/>
    <w:rsid w:val="003F1E9A"/>
    <w:rsid w:val="003F3F0A"/>
    <w:rsid w:val="00433AC3"/>
    <w:rsid w:val="0044153C"/>
    <w:rsid w:val="00445861"/>
    <w:rsid w:val="00465B87"/>
    <w:rsid w:val="00477CA1"/>
    <w:rsid w:val="004A432E"/>
    <w:rsid w:val="004D3879"/>
    <w:rsid w:val="004E567F"/>
    <w:rsid w:val="004F148B"/>
    <w:rsid w:val="004F6AAA"/>
    <w:rsid w:val="005252E8"/>
    <w:rsid w:val="005433C9"/>
    <w:rsid w:val="00544607"/>
    <w:rsid w:val="00554E9E"/>
    <w:rsid w:val="00564B04"/>
    <w:rsid w:val="005A2167"/>
    <w:rsid w:val="005A2EF5"/>
    <w:rsid w:val="005B33FA"/>
    <w:rsid w:val="005F3DC8"/>
    <w:rsid w:val="0060470D"/>
    <w:rsid w:val="00622A41"/>
    <w:rsid w:val="00635FDE"/>
    <w:rsid w:val="00674FCF"/>
    <w:rsid w:val="00687DE0"/>
    <w:rsid w:val="006A424E"/>
    <w:rsid w:val="006A70DF"/>
    <w:rsid w:val="006B70FF"/>
    <w:rsid w:val="006F6D76"/>
    <w:rsid w:val="0074216A"/>
    <w:rsid w:val="0075497F"/>
    <w:rsid w:val="007A48EC"/>
    <w:rsid w:val="00830BAE"/>
    <w:rsid w:val="00855EE8"/>
    <w:rsid w:val="00884854"/>
    <w:rsid w:val="0089448A"/>
    <w:rsid w:val="008A3C1A"/>
    <w:rsid w:val="008C15D7"/>
    <w:rsid w:val="008C3B40"/>
    <w:rsid w:val="008C5F40"/>
    <w:rsid w:val="008E1221"/>
    <w:rsid w:val="008E5C21"/>
    <w:rsid w:val="009026E6"/>
    <w:rsid w:val="00926EF5"/>
    <w:rsid w:val="00960546"/>
    <w:rsid w:val="009615D0"/>
    <w:rsid w:val="009779C9"/>
    <w:rsid w:val="009B36D0"/>
    <w:rsid w:val="009B6208"/>
    <w:rsid w:val="009C1345"/>
    <w:rsid w:val="009C1ED9"/>
    <w:rsid w:val="00A314AB"/>
    <w:rsid w:val="00A34B22"/>
    <w:rsid w:val="00A47F87"/>
    <w:rsid w:val="00A77BD3"/>
    <w:rsid w:val="00A86A73"/>
    <w:rsid w:val="00AA2037"/>
    <w:rsid w:val="00AB56B5"/>
    <w:rsid w:val="00B45430"/>
    <w:rsid w:val="00B7040F"/>
    <w:rsid w:val="00BB4778"/>
    <w:rsid w:val="00BC579B"/>
    <w:rsid w:val="00BD265E"/>
    <w:rsid w:val="00C10871"/>
    <w:rsid w:val="00C12D77"/>
    <w:rsid w:val="00C148E6"/>
    <w:rsid w:val="00C43E6A"/>
    <w:rsid w:val="00C7273C"/>
    <w:rsid w:val="00CA3BBD"/>
    <w:rsid w:val="00CC5D83"/>
    <w:rsid w:val="00CD5A86"/>
    <w:rsid w:val="00D008C7"/>
    <w:rsid w:val="00D056F6"/>
    <w:rsid w:val="00D26434"/>
    <w:rsid w:val="00D80EBE"/>
    <w:rsid w:val="00D84C13"/>
    <w:rsid w:val="00DA54A8"/>
    <w:rsid w:val="00DA6C18"/>
    <w:rsid w:val="00DB09D7"/>
    <w:rsid w:val="00DD45FD"/>
    <w:rsid w:val="00DF3487"/>
    <w:rsid w:val="00E37E0E"/>
    <w:rsid w:val="00EA15E5"/>
    <w:rsid w:val="00EB53A1"/>
    <w:rsid w:val="00ED7348"/>
    <w:rsid w:val="00EE28E0"/>
    <w:rsid w:val="00F153A3"/>
    <w:rsid w:val="00F512EE"/>
    <w:rsid w:val="00F549A3"/>
    <w:rsid w:val="00F57BD7"/>
    <w:rsid w:val="00F62804"/>
    <w:rsid w:val="00F91F78"/>
    <w:rsid w:val="00FB0C34"/>
    <w:rsid w:val="00FB43F0"/>
    <w:rsid w:val="00FF65A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436ED"/>
  <w15:chartTrackingRefBased/>
  <w15:docId w15:val="{7F6B5201-426D-401E-B9A2-CE549868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70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F91F78"/>
    <w:pPr>
      <w:keepNext/>
      <w:keepLines/>
      <w:numPr>
        <w:numId w:val="1"/>
      </w:numPr>
      <w:suppressAutoHyphens/>
      <w:spacing w:before="480" w:line="360" w:lineRule="auto"/>
      <w:ind w:left="227" w:hanging="227"/>
      <w:outlineLvl w:val="0"/>
    </w:pPr>
    <w:rPr>
      <w:rFonts w:eastAsia="Times New Roman" w:cs="Times New Roman"/>
      <w:b/>
      <w:bCs/>
      <w:sz w:val="28"/>
      <w:szCs w:val="28"/>
      <w:lang w:val="en-US" w:eastAsia="zh-CN"/>
    </w:rPr>
  </w:style>
  <w:style w:type="paragraph" w:styleId="Heading2">
    <w:name w:val="heading 2"/>
    <w:basedOn w:val="Normal"/>
    <w:next w:val="Normal"/>
    <w:link w:val="Heading2Char"/>
    <w:uiPriority w:val="9"/>
    <w:unhideWhenUsed/>
    <w:qFormat/>
    <w:rsid w:val="001E4FE6"/>
    <w:pPr>
      <w:keepNext/>
      <w:keepLines/>
      <w:numPr>
        <w:ilvl w:val="1"/>
        <w:numId w:val="1"/>
      </w:numPr>
      <w:spacing w:line="360" w:lineRule="auto"/>
      <w:ind w:left="397" w:hanging="39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E4FE6"/>
    <w:pPr>
      <w:keepNext/>
      <w:keepLines/>
      <w:numPr>
        <w:ilvl w:val="2"/>
        <w:numId w:val="1"/>
      </w:numPr>
      <w:spacing w:line="360" w:lineRule="auto"/>
      <w:outlineLvl w:val="2"/>
    </w:pPr>
    <w:rPr>
      <w:rFonts w:eastAsiaTheme="majorEastAsia" w:cstheme="majorBidi"/>
      <w:b/>
      <w:sz w:val="22"/>
      <w:szCs w:val="24"/>
    </w:rPr>
  </w:style>
  <w:style w:type="paragraph" w:styleId="Heading4">
    <w:name w:val="heading 4"/>
    <w:basedOn w:val="Normal"/>
    <w:next w:val="Normal"/>
    <w:link w:val="Heading4Char"/>
    <w:uiPriority w:val="9"/>
    <w:semiHidden/>
    <w:unhideWhenUsed/>
    <w:qFormat/>
    <w:rsid w:val="008C15D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15D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15D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15D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15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15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3879"/>
    <w:pPr>
      <w:tabs>
        <w:tab w:val="center" w:pos="4536"/>
        <w:tab w:val="right" w:pos="9072"/>
      </w:tabs>
    </w:pPr>
  </w:style>
  <w:style w:type="character" w:customStyle="1" w:styleId="HeaderChar">
    <w:name w:val="Header Char"/>
    <w:basedOn w:val="DefaultParagraphFont"/>
    <w:link w:val="Header"/>
    <w:uiPriority w:val="99"/>
    <w:rsid w:val="004D3879"/>
  </w:style>
  <w:style w:type="paragraph" w:styleId="Footer">
    <w:name w:val="footer"/>
    <w:basedOn w:val="Normal"/>
    <w:link w:val="FooterChar"/>
    <w:uiPriority w:val="99"/>
    <w:unhideWhenUsed/>
    <w:rsid w:val="004D3879"/>
    <w:pPr>
      <w:tabs>
        <w:tab w:val="center" w:pos="4536"/>
        <w:tab w:val="right" w:pos="9072"/>
      </w:tabs>
    </w:pPr>
  </w:style>
  <w:style w:type="character" w:customStyle="1" w:styleId="FooterChar">
    <w:name w:val="Footer Char"/>
    <w:basedOn w:val="DefaultParagraphFont"/>
    <w:link w:val="Footer"/>
    <w:uiPriority w:val="99"/>
    <w:rsid w:val="004D3879"/>
  </w:style>
  <w:style w:type="character" w:customStyle="1" w:styleId="Heading1Char">
    <w:name w:val="Heading 1 Char"/>
    <w:basedOn w:val="DefaultParagraphFont"/>
    <w:link w:val="Heading1"/>
    <w:rsid w:val="00F91F78"/>
    <w:rPr>
      <w:rFonts w:ascii="Times New Roman" w:eastAsia="Times New Roman" w:hAnsi="Times New Roman" w:cs="Times New Roman"/>
      <w:b/>
      <w:bCs/>
      <w:sz w:val="28"/>
      <w:szCs w:val="28"/>
      <w:lang w:val="en-US" w:eastAsia="zh-CN"/>
    </w:rPr>
  </w:style>
  <w:style w:type="paragraph" w:styleId="BodyText">
    <w:name w:val="Body Text"/>
    <w:basedOn w:val="Normal"/>
    <w:link w:val="BodyTextChar"/>
    <w:rsid w:val="008C15D7"/>
    <w:pPr>
      <w:suppressAutoHyphens/>
      <w:autoSpaceDE w:val="0"/>
    </w:pPr>
    <w:rPr>
      <w:rFonts w:eastAsia="Times New Roman" w:cs="Times New Roman"/>
      <w:szCs w:val="24"/>
      <w:lang w:val="en-US" w:eastAsia="zh-CN"/>
    </w:rPr>
  </w:style>
  <w:style w:type="character" w:customStyle="1" w:styleId="BodyTextChar">
    <w:name w:val="Body Text Char"/>
    <w:basedOn w:val="DefaultParagraphFont"/>
    <w:link w:val="BodyText"/>
    <w:rsid w:val="008C15D7"/>
    <w:rPr>
      <w:rFonts w:ascii="Times New Roman" w:eastAsia="Times New Roman" w:hAnsi="Times New Roman" w:cs="Times New Roman"/>
      <w:sz w:val="24"/>
      <w:szCs w:val="24"/>
      <w:lang w:val="en-US" w:eastAsia="zh-CN"/>
    </w:rPr>
  </w:style>
  <w:style w:type="paragraph" w:customStyle="1" w:styleId="fejezet">
    <w:name w:val="fejezet"/>
    <w:rsid w:val="008C15D7"/>
    <w:pPr>
      <w:numPr>
        <w:numId w:val="6"/>
      </w:numPr>
      <w:suppressAutoHyphens/>
      <w:spacing w:before="120" w:after="300" w:line="240" w:lineRule="auto"/>
      <w:ind w:left="0" w:firstLine="0"/>
      <w:jc w:val="center"/>
    </w:pPr>
    <w:rPr>
      <w:rFonts w:ascii="Times New Roman" w:eastAsia="Times New Roman" w:hAnsi="Times New Roman" w:cs="Times New Roman"/>
      <w:b/>
      <w:bCs/>
      <w:sz w:val="28"/>
      <w:szCs w:val="20"/>
      <w:lang w:eastAsia="zh-CN"/>
    </w:rPr>
  </w:style>
  <w:style w:type="paragraph" w:customStyle="1" w:styleId="szakasz">
    <w:name w:val="szakasz"/>
    <w:basedOn w:val="Normal"/>
    <w:rsid w:val="008C15D7"/>
    <w:pPr>
      <w:numPr>
        <w:numId w:val="7"/>
      </w:numPr>
      <w:suppressAutoHyphens/>
      <w:spacing w:line="360" w:lineRule="auto"/>
      <w:ind w:left="-2160" w:firstLine="0"/>
    </w:pPr>
    <w:rPr>
      <w:rFonts w:eastAsia="Times New Roman" w:cs="Times New Roman"/>
      <w:b/>
      <w:bCs/>
      <w:szCs w:val="20"/>
      <w:lang w:eastAsia="zh-CN"/>
    </w:rPr>
  </w:style>
  <w:style w:type="paragraph" w:customStyle="1" w:styleId="H1">
    <w:name w:val="H1"/>
    <w:basedOn w:val="Heading1"/>
    <w:rsid w:val="008C15D7"/>
    <w:pPr>
      <w:ind w:left="432" w:hanging="432"/>
    </w:pPr>
  </w:style>
  <w:style w:type="character" w:customStyle="1" w:styleId="Heading2Char">
    <w:name w:val="Heading 2 Char"/>
    <w:basedOn w:val="DefaultParagraphFont"/>
    <w:link w:val="Heading2"/>
    <w:uiPriority w:val="9"/>
    <w:rsid w:val="001E4FE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E4FE6"/>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8C15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C15D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C15D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C15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C1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15D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024D7"/>
    <w:pPr>
      <w:numPr>
        <w:numId w:val="0"/>
      </w:numPr>
      <w:suppressAutoHyphens w:val="0"/>
      <w:spacing w:before="240" w:line="259" w:lineRule="auto"/>
      <w:outlineLvl w:val="9"/>
    </w:pPr>
    <w:rPr>
      <w:rFonts w:asciiTheme="majorHAnsi" w:eastAsiaTheme="majorEastAsia" w:hAnsiTheme="majorHAnsi" w:cstheme="majorBidi"/>
      <w:b w:val="0"/>
      <w:bCs w:val="0"/>
      <w:color w:val="2E74B5" w:themeColor="accent1" w:themeShade="BF"/>
      <w:sz w:val="32"/>
      <w:szCs w:val="32"/>
      <w:lang w:val="hu-HU" w:eastAsia="hu-HU"/>
    </w:rPr>
  </w:style>
  <w:style w:type="paragraph" w:styleId="TOC1">
    <w:name w:val="toc 1"/>
    <w:basedOn w:val="Normal"/>
    <w:next w:val="Normal"/>
    <w:autoRedefine/>
    <w:uiPriority w:val="39"/>
    <w:unhideWhenUsed/>
    <w:rsid w:val="001024D7"/>
    <w:pPr>
      <w:spacing w:after="100"/>
    </w:pPr>
  </w:style>
  <w:style w:type="paragraph" w:styleId="TOC2">
    <w:name w:val="toc 2"/>
    <w:basedOn w:val="Normal"/>
    <w:next w:val="Normal"/>
    <w:autoRedefine/>
    <w:uiPriority w:val="39"/>
    <w:unhideWhenUsed/>
    <w:rsid w:val="001024D7"/>
    <w:pPr>
      <w:spacing w:after="100"/>
      <w:ind w:left="240"/>
    </w:pPr>
  </w:style>
  <w:style w:type="paragraph" w:styleId="TOC3">
    <w:name w:val="toc 3"/>
    <w:basedOn w:val="Normal"/>
    <w:next w:val="Normal"/>
    <w:autoRedefine/>
    <w:uiPriority w:val="39"/>
    <w:unhideWhenUsed/>
    <w:rsid w:val="001024D7"/>
    <w:pPr>
      <w:spacing w:after="100"/>
      <w:ind w:left="480"/>
    </w:pPr>
  </w:style>
  <w:style w:type="character" w:styleId="Hyperlink">
    <w:name w:val="Hyperlink"/>
    <w:basedOn w:val="DefaultParagraphFont"/>
    <w:uiPriority w:val="99"/>
    <w:unhideWhenUsed/>
    <w:rsid w:val="001024D7"/>
    <w:rPr>
      <w:color w:val="0563C1" w:themeColor="hyperlink"/>
      <w:u w:val="single"/>
    </w:rPr>
  </w:style>
  <w:style w:type="paragraph" w:styleId="Bibliography">
    <w:name w:val="Bibliography"/>
    <w:basedOn w:val="Normal"/>
    <w:next w:val="Normal"/>
    <w:uiPriority w:val="37"/>
    <w:unhideWhenUsed/>
    <w:rsid w:val="00ED7348"/>
  </w:style>
  <w:style w:type="paragraph" w:styleId="ListParagraph">
    <w:name w:val="List Paragraph"/>
    <w:basedOn w:val="Normal"/>
    <w:uiPriority w:val="34"/>
    <w:qFormat/>
    <w:rsid w:val="00ED7348"/>
    <w:pPr>
      <w:ind w:left="720"/>
      <w:contextualSpacing/>
    </w:pPr>
  </w:style>
  <w:style w:type="table" w:styleId="TableGrid">
    <w:name w:val="Table Grid"/>
    <w:basedOn w:val="TableNormal"/>
    <w:uiPriority w:val="39"/>
    <w:rsid w:val="004F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F78"/>
    <w:pPr>
      <w:spacing w:after="200"/>
      <w:jc w:val="center"/>
    </w:pPr>
    <w:rPr>
      <w:rFonts w:cstheme="minorHAnsi"/>
      <w:i/>
      <w:iCs/>
      <w:color w:val="44546A" w:themeColor="text2"/>
      <w:sz w:val="22"/>
      <w:szCs w:val="18"/>
    </w:rPr>
  </w:style>
  <w:style w:type="paragraph" w:customStyle="1" w:styleId="Kp">
    <w:name w:val="Kép"/>
    <w:basedOn w:val="Normal"/>
    <w:qFormat/>
    <w:rsid w:val="009C1345"/>
    <w:pPr>
      <w:keepNext/>
      <w:spacing w:before="200"/>
      <w:jc w:val="center"/>
    </w:pPr>
    <w:rPr>
      <w:noProof/>
      <w:lang w:eastAsia="hu-HU"/>
    </w:rPr>
  </w:style>
  <w:style w:type="paragraph" w:styleId="TableofFigures">
    <w:name w:val="table of figures"/>
    <w:basedOn w:val="Normal"/>
    <w:next w:val="Normal"/>
    <w:uiPriority w:val="99"/>
    <w:unhideWhenUsed/>
    <w:rsid w:val="00445861"/>
  </w:style>
  <w:style w:type="paragraph" w:customStyle="1" w:styleId="Tblzatfelirat">
    <w:name w:val="Táblázat_felirat"/>
    <w:basedOn w:val="Caption"/>
    <w:qFormat/>
    <w:rsid w:val="00F153A3"/>
    <w:pPr>
      <w:keepNext/>
      <w:spacing w:before="200" w:after="0"/>
      <w:jc w:val="left"/>
    </w:pPr>
  </w:style>
  <w:style w:type="character" w:styleId="FollowedHyperlink">
    <w:name w:val="FollowedHyperlink"/>
    <w:basedOn w:val="DefaultParagraphFont"/>
    <w:uiPriority w:val="99"/>
    <w:semiHidden/>
    <w:unhideWhenUsed/>
    <w:rsid w:val="00F57BD7"/>
    <w:rPr>
      <w:color w:val="954F72" w:themeColor="followedHyperlink"/>
      <w:u w:val="single"/>
    </w:rPr>
  </w:style>
  <w:style w:type="character" w:styleId="PlaceholderText">
    <w:name w:val="Placeholder Text"/>
    <w:basedOn w:val="DefaultParagraphFont"/>
    <w:uiPriority w:val="99"/>
    <w:semiHidden/>
    <w:rsid w:val="006A70DF"/>
    <w:rPr>
      <w:color w:val="80808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hAnsi="Times New Roman"/>
      <w:sz w:val="20"/>
      <w:szCs w:val="20"/>
    </w:rPr>
  </w:style>
  <w:style w:type="paragraph" w:styleId="Revision">
    <w:name w:val="Revision"/>
    <w:hidden/>
    <w:uiPriority w:val="99"/>
    <w:semiHidden/>
    <w:rsid w:val="00D008C7"/>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D008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8C7"/>
    <w:rPr>
      <w:rFonts w:ascii="Segoe UI" w:hAnsi="Segoe UI" w:cs="Segoe UI"/>
      <w:sz w:val="18"/>
      <w:szCs w:val="18"/>
    </w:rPr>
  </w:style>
  <w:style w:type="paragraph" w:customStyle="1" w:styleId="Default">
    <w:name w:val="Default"/>
    <w:rsid w:val="00465B87"/>
    <w:pPr>
      <w:autoSpaceDE w:val="0"/>
      <w:autoSpaceDN w:val="0"/>
      <w:adjustRightInd w:val="0"/>
      <w:spacing w:after="0" w:line="240" w:lineRule="auto"/>
    </w:pPr>
    <w:rPr>
      <w:rFonts w:ascii="Times New Roman" w:eastAsia="Times New Roman" w:hAnsi="Times New Roman" w:cs="Times New Roman"/>
      <w:color w:val="000000"/>
      <w:sz w:val="24"/>
      <w:szCs w:val="24"/>
      <w:lang w:eastAsia="hu-HU"/>
    </w:rPr>
  </w:style>
  <w:style w:type="paragraph" w:styleId="CommentSubject">
    <w:name w:val="annotation subject"/>
    <w:basedOn w:val="CommentText"/>
    <w:next w:val="CommentText"/>
    <w:link w:val="CommentSubjectChar"/>
    <w:uiPriority w:val="99"/>
    <w:semiHidden/>
    <w:unhideWhenUsed/>
    <w:rsid w:val="00635FDE"/>
    <w:rPr>
      <w:b/>
      <w:bCs/>
    </w:rPr>
  </w:style>
  <w:style w:type="character" w:customStyle="1" w:styleId="CommentSubjectChar">
    <w:name w:val="Comment Subject Char"/>
    <w:basedOn w:val="CommentTextChar"/>
    <w:link w:val="CommentSubject"/>
    <w:uiPriority w:val="99"/>
    <w:semiHidden/>
    <w:rsid w:val="00635FD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42242">
      <w:bodyDiv w:val="1"/>
      <w:marLeft w:val="0"/>
      <w:marRight w:val="0"/>
      <w:marTop w:val="0"/>
      <w:marBottom w:val="0"/>
      <w:divBdr>
        <w:top w:val="none" w:sz="0" w:space="0" w:color="auto"/>
        <w:left w:val="none" w:sz="0" w:space="0" w:color="auto"/>
        <w:bottom w:val="none" w:sz="0" w:space="0" w:color="auto"/>
        <w:right w:val="none" w:sz="0" w:space="0" w:color="auto"/>
      </w:divBdr>
    </w:div>
    <w:div w:id="246379332">
      <w:bodyDiv w:val="1"/>
      <w:marLeft w:val="0"/>
      <w:marRight w:val="0"/>
      <w:marTop w:val="0"/>
      <w:marBottom w:val="0"/>
      <w:divBdr>
        <w:top w:val="none" w:sz="0" w:space="0" w:color="auto"/>
        <w:left w:val="none" w:sz="0" w:space="0" w:color="auto"/>
        <w:bottom w:val="none" w:sz="0" w:space="0" w:color="auto"/>
        <w:right w:val="none" w:sz="0" w:space="0" w:color="auto"/>
      </w:divBdr>
    </w:div>
    <w:div w:id="247617667">
      <w:bodyDiv w:val="1"/>
      <w:marLeft w:val="0"/>
      <w:marRight w:val="0"/>
      <w:marTop w:val="0"/>
      <w:marBottom w:val="0"/>
      <w:divBdr>
        <w:top w:val="none" w:sz="0" w:space="0" w:color="auto"/>
        <w:left w:val="none" w:sz="0" w:space="0" w:color="auto"/>
        <w:bottom w:val="none" w:sz="0" w:space="0" w:color="auto"/>
        <w:right w:val="none" w:sz="0" w:space="0" w:color="auto"/>
      </w:divBdr>
    </w:div>
    <w:div w:id="322391224">
      <w:bodyDiv w:val="1"/>
      <w:marLeft w:val="0"/>
      <w:marRight w:val="0"/>
      <w:marTop w:val="0"/>
      <w:marBottom w:val="0"/>
      <w:divBdr>
        <w:top w:val="none" w:sz="0" w:space="0" w:color="auto"/>
        <w:left w:val="none" w:sz="0" w:space="0" w:color="auto"/>
        <w:bottom w:val="none" w:sz="0" w:space="0" w:color="auto"/>
        <w:right w:val="none" w:sz="0" w:space="0" w:color="auto"/>
      </w:divBdr>
    </w:div>
    <w:div w:id="378483134">
      <w:bodyDiv w:val="1"/>
      <w:marLeft w:val="0"/>
      <w:marRight w:val="0"/>
      <w:marTop w:val="0"/>
      <w:marBottom w:val="0"/>
      <w:divBdr>
        <w:top w:val="none" w:sz="0" w:space="0" w:color="auto"/>
        <w:left w:val="none" w:sz="0" w:space="0" w:color="auto"/>
        <w:bottom w:val="none" w:sz="0" w:space="0" w:color="auto"/>
        <w:right w:val="none" w:sz="0" w:space="0" w:color="auto"/>
      </w:divBdr>
    </w:div>
    <w:div w:id="435056515">
      <w:bodyDiv w:val="1"/>
      <w:marLeft w:val="0"/>
      <w:marRight w:val="0"/>
      <w:marTop w:val="0"/>
      <w:marBottom w:val="0"/>
      <w:divBdr>
        <w:top w:val="none" w:sz="0" w:space="0" w:color="auto"/>
        <w:left w:val="none" w:sz="0" w:space="0" w:color="auto"/>
        <w:bottom w:val="none" w:sz="0" w:space="0" w:color="auto"/>
        <w:right w:val="none" w:sz="0" w:space="0" w:color="auto"/>
      </w:divBdr>
    </w:div>
    <w:div w:id="636573874">
      <w:bodyDiv w:val="1"/>
      <w:marLeft w:val="0"/>
      <w:marRight w:val="0"/>
      <w:marTop w:val="0"/>
      <w:marBottom w:val="0"/>
      <w:divBdr>
        <w:top w:val="none" w:sz="0" w:space="0" w:color="auto"/>
        <w:left w:val="none" w:sz="0" w:space="0" w:color="auto"/>
        <w:bottom w:val="none" w:sz="0" w:space="0" w:color="auto"/>
        <w:right w:val="none" w:sz="0" w:space="0" w:color="auto"/>
      </w:divBdr>
    </w:div>
    <w:div w:id="702021867">
      <w:bodyDiv w:val="1"/>
      <w:marLeft w:val="0"/>
      <w:marRight w:val="0"/>
      <w:marTop w:val="0"/>
      <w:marBottom w:val="0"/>
      <w:divBdr>
        <w:top w:val="none" w:sz="0" w:space="0" w:color="auto"/>
        <w:left w:val="none" w:sz="0" w:space="0" w:color="auto"/>
        <w:bottom w:val="none" w:sz="0" w:space="0" w:color="auto"/>
        <w:right w:val="none" w:sz="0" w:space="0" w:color="auto"/>
      </w:divBdr>
    </w:div>
    <w:div w:id="1226263162">
      <w:bodyDiv w:val="1"/>
      <w:marLeft w:val="0"/>
      <w:marRight w:val="0"/>
      <w:marTop w:val="0"/>
      <w:marBottom w:val="0"/>
      <w:divBdr>
        <w:top w:val="none" w:sz="0" w:space="0" w:color="auto"/>
        <w:left w:val="none" w:sz="0" w:space="0" w:color="auto"/>
        <w:bottom w:val="none" w:sz="0" w:space="0" w:color="auto"/>
        <w:right w:val="none" w:sz="0" w:space="0" w:color="auto"/>
      </w:divBdr>
    </w:div>
    <w:div w:id="1886134207">
      <w:bodyDiv w:val="1"/>
      <w:marLeft w:val="0"/>
      <w:marRight w:val="0"/>
      <w:marTop w:val="0"/>
      <w:marBottom w:val="0"/>
      <w:divBdr>
        <w:top w:val="none" w:sz="0" w:space="0" w:color="auto"/>
        <w:left w:val="none" w:sz="0" w:space="0" w:color="auto"/>
        <w:bottom w:val="none" w:sz="0" w:space="0" w:color="auto"/>
        <w:right w:val="none" w:sz="0" w:space="0" w:color="auto"/>
      </w:divBdr>
    </w:div>
    <w:div w:id="206013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abor\Downloads\disszertacio_sablon_2019_v3%20(1).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Adr14</b:Tag>
    <b:SourceType>JournalArticle</b:SourceType>
    <b:Guid>{9DF66869-2207-46C1-80DF-A325DC7E22AE}</b:Guid>
    <b:Author>
      <b:Author>
        <b:Corporate>Adrien Prost-Boucle, Olivier Muller, Frédéric Rousseau</b:Corporate>
      </b:Author>
    </b:Author>
    <b:Title>Fast and standalone Design Space Exploration for High-Level Synthesis under resource constraints</b:Title>
    <b:JournalName>Journal of Systems Architecture</b:JournalName>
    <b:Year>2014</b:Year>
    <b:Pages>79-93</b:Pages>
    <b:Volume>60</b:Volume>
    <b:RefOrder>1</b:RefOrder>
  </b:Source>
  <b:Source>
    <b:Tag>Adr141</b:Tag>
    <b:SourceType>JournalArticle</b:SourceType>
    <b:Guid>{9FD5C69A-80A0-4EAB-A683-138FEB466513}</b:Guid>
    <b:Author>
      <b:Author>
        <b:Corporate>Adrien Prost-Boucle, Olivier Muller, Frédéric Rousseau</b:Corporate>
      </b:Author>
    </b:Author>
    <b:Title>Fast and standalone Design Space Exploration for High-Level Synthesis under resource constraints</b:Title>
    <b:JournalName>Journal of Systems Architecture</b:JournalName>
    <b:Year>2014</b:Year>
    <b:Pages>79-93</b:Pages>
    <b:Volume>60</b:Volume>
    <b:Issue>1</b:Issue>
    <b:RefOrder>3</b:RefOrder>
  </b:Source>
  <b:Source>
    <b:Tag>Ant02</b:Tag>
    <b:SourceType>JournalArticle</b:SourceType>
    <b:Guid>{47C37766-A435-4492-A264-AED61D3CE73A}</b:Guid>
    <b:Author>
      <b:Author>
        <b:Corporate>Antonio J. Acosta, Eduardo J. Peralıas, Adoracion Rueda, Jose L. Huertas</b:Corporate>
      </b:Author>
    </b:Author>
    <b:Title>VHDL behavioural modelling of pipeline analog to digital converers</b:Title>
    <b:JournalName>Measurement</b:JournalName>
    <b:Year>2002</b:Year>
    <b:Pages>47-60</b:Pages>
    <b:Volume>31</b:Volume>
    <b:RefOrder>4</b:RefOrder>
  </b:Source>
  <b:Source>
    <b:Tag>Chr12</b:Tag>
    <b:SourceType>JournalArticle</b:SourceType>
    <b:Guid>{4DB87A4B-A5C5-4B9F-A1BD-9B6A3FFE428C}</b:Guid>
    <b:Author>
      <b:Author>
        <b:Corporate>Christophe Alias, Bogdan Pasca, Alexandru Plesco</b:Corporate>
      </b:Author>
    </b:Author>
    <b:Title>FPGA-specific synthesis of loop-nests with pipelined computational cores</b:Title>
    <b:JournalName>Microprocessors and Microsystems</b:JournalName>
    <b:Year>2012</b:Year>
    <b:Pages>606-619</b:Pages>
    <b:Volume>36</b:Volume>
    <b:RefOrder>5</b:RefOrder>
  </b:Source>
  <b:Source>
    <b:Tag>Dav14</b:Tag>
    <b:SourceType>JournalArticle</b:SourceType>
    <b:Guid>{44726BC7-CB85-41CB-BBAE-98025423CC11}</b:Guid>
    <b:Author>
      <b:Author>
        <b:Corporate>David J. Warne, Neil A. Kelson, Ross F. Hayward</b:Corporate>
      </b:Author>
    </b:Author>
    <b:Title>Comparison of High Level FPGA Hardware Design for Solving Tri-diagonal Linear Systems</b:Title>
    <b:Year>2014</b:Year>
    <b:JournalName>Procedia Computer Science</b:JournalName>
    <b:Pages>95-101</b:Pages>
    <b:Volume>29</b:Volume>
    <b:RefOrder>2</b:RefOrder>
  </b:Source>
  <b:Source>
    <b:Tag>FCh11</b:Tag>
    <b:SourceType>JournalArticle</b:SourceType>
    <b:Guid>{752BDC5B-0AB3-4415-9766-FC6F54FD0C59}</b:Guid>
    <b:Author>
      <b:Author>
        <b:Corporate>F. Chekired, C. Larbes, D. Rekioua, F. Haddad</b:Corporate>
      </b:Author>
    </b:Author>
    <b:Title>Implementation of a MPPT fuzzy controller for photovoltaic systems on FPGA circuit</b:Title>
    <b:JournalName>Energy Procedia</b:JournalName>
    <b:Year>2011</b:Year>
    <b:Pages>541-549</b:Pages>
    <b:Volume>6</b:Volume>
    <b:RefOrder>6</b:RefOrder>
  </b:Source>
  <b:Source>
    <b:Tag>FPG12</b:Tag>
    <b:SourceType>JournalArticle</b:SourceType>
    <b:Guid>{2E21661A-5643-4BB6-BB2A-8B0C13909E18}</b:Guid>
    <b:Title>FPGA implementations of an ADALINE adaptive filter for power-line noise cancellation in surface electromyography signals</b:Title>
    <b:JournalName>Measurement</b:JournalName>
    <b:Year>2012</b:Year>
    <b:Pages>405-414</b:Pages>
    <b:Volume>45</b:Volume>
    <b:Author>
      <b:Author>
        <b:Corporate>N. Jindapetch, S. Chewae, P. Phukpattaranont</b:Corporate>
      </b:Author>
    </b:Author>
    <b:RefOrder>7</b:RefOrder>
  </b:Source>
  <b:Source>
    <b:Tag>GBo14</b:Tag>
    <b:SourceType>JournalArticle</b:SourceType>
    <b:Guid>{AC866270-2F03-45CF-AF8C-191BD5EE13C5}</b:Guid>
    <b:Author>
      <b:Author>
        <b:Corporate>G. Bosque, I.delCampo, J.Echanobe</b:Corporate>
      </b:Author>
    </b:Author>
    <b:Title>Fuzzy systems, neural networks and neuro-fuzzy systems: A vision on their hardware implementation and platforms over two decades</b:Title>
    <b:JournalName>Engineering ApplicationsofArtificial Intelligence</b:JournalName>
    <b:Year>2014</b:Year>
    <b:Pages>283-331</b:Pages>
    <b:Volume>32</b:Volume>
    <b:RefOrder>8</b:RefOrder>
  </b:Source>
  <b:Source>
    <b:Tag>Hil10</b:Tag>
    <b:SourceType>JournalArticle</b:SourceType>
    <b:Guid>{60116391-8312-46D2-A70E-C3DE4833916D}</b:Guid>
    <b:Author>
      <b:Author>
        <b:NameList>
          <b:Person>
            <b:Last>Hildebrandt</b:Last>
            <b:First>F</b:First>
          </b:Person>
        </b:NameList>
      </b:Author>
    </b:Author>
    <b:Title>Genetic kidney diseases</b:Title>
    <b:Year>2010</b:Year>
    <b:Publisher>Elsevier</b:Publisher>
    <b:Volume>375</b:Volume>
    <b:Issue>9722</b:Issue>
    <b:JournalName>The Lancet</b:JournalName>
    <b:Month>April</b:Month>
    <b:Day>10</b:Day>
    <b:Pages>1287-1295</b:Pages>
    <b:Comments>doi:10.1016/S0140-6736(10)60236-X</b:Comments>
    <b:RefOrder>9</b:RefOrder>
  </b:Source>
  <b:Source>
    <b:Tag>Hir14</b:Tag>
    <b:SourceType>JournalArticle</b:SourceType>
    <b:Guid>{26FC1130-C4F2-40AA-AE16-6873E9C165F1}</b:Guid>
    <b:Title>FPGA implementation of reversible watermarking in digital images using reversible contrast mapping</b:Title>
    <b:Pages>93-104</b:Pages>
    <b:Year>2014</b:Year>
    <b:Author>
      <b:Author>
        <b:Corporate>Hirak Kumar Maity, Santi P. Maity</b:Corporate>
      </b:Author>
    </b:Author>
    <b:JournalName>The Journal of Systems and Software</b:JournalName>
    <b:RefOrder>10</b:RefOrder>
  </b:Source>
  <b:Source>
    <b:Tag>JEc14</b:Tag>
    <b:SourceType>JournalArticle</b:SourceType>
    <b:Guid>{AAB179B7-AC31-4DAA-B3AE-400A69471EB6}</b:Guid>
    <b:Author>
      <b:Author>
        <b:Corporate>J. Echanobe, I. del Campo, K. Basterretxea, M.V. Martinez, Faiyaz Doctor</b:Corporate>
      </b:Author>
    </b:Author>
    <b:Title>An FPGA-based multiprocessor-architecture for intelligent environments</b:Title>
    <b:JournalName>Microprocessors and Microsystems</b:JournalName>
    <b:Year>2014</b:Year>
    <b:Pages>730-740</b:Pages>
    <b:Volume>38</b:Volume>
    <b:RefOrder>11</b:RefOrder>
  </b:Source>
  <b:Source>
    <b:Tag>Man13</b:Tag>
    <b:SourceType>ConferenceProceedings</b:SourceType>
    <b:Guid>{5AFD8BFC-C727-4840-9D35-CB65083B5CBF}</b:Guid>
    <b:Title>Implementation of Neuro-Fuzzy System based image edge detection</b:Title>
    <b:Year>2013</b:Year>
    <b:Pages>60-61</b:Pages>
    <b:Author>
      <b:Author>
        <b:Corporate>Manel Elloumi, Mohamed Krid, Dorra Sellami Masmoudi</b:Corporate>
      </b:Author>
    </b:Author>
    <b:ConferenceName>21st International Conference on Very Large Scale Integration (VLSI-SoC)</b:ConferenceName>
    <b:RefOrder>12</b:RefOrder>
  </b:Source>
  <b:Source>
    <b:Tag>Bra14</b:Tag>
    <b:SourceType>ConferenceProceedings</b:SourceType>
    <b:Guid>{1EEECD0C-AD42-4834-8F6C-26FFE2FB36AD}</b:Guid>
    <b:Author>
      <b:Author>
        <b:NameList>
          <b:Person>
            <b:Last>Brassai</b:Last>
            <b:First>Sándor</b:First>
            <b:Middle>Tihamér</b:Middle>
          </b:Person>
        </b:NameList>
      </b:Author>
    </b:Author>
    <b:Title>FPGA Based Hardware Implementation of a Self-Organizing Map</b:Title>
    <b:JournalName>International </b:JournalName>
    <b:Year>2014</b:Year>
    <b:ConferenceName>International Conference on Intelligent Engineering Systems (INES)</b:ConferenceName>
    <b:City>Tihany, Hungary</b:City>
    <b:Pages>101 - 104</b:Pages>
    <b:RefOrder>13</b:RefOrder>
  </b:Source>
</b:Source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Adr14</b:Tag>
    <b:SourceType>JournalArticle</b:SourceType>
    <b:Guid>{9DF66869-2207-46C1-80DF-A325DC7E22AE}</b:Guid>
    <b:Author>
      <b:Author>
        <b:Corporate>Adrien Prost-Boucle, Olivier Muller, Frédéric Rousseau</b:Corporate>
      </b:Author>
    </b:Author>
    <b:Title>Fast and standalone Design Space Exploration for High-Level Synthesis under resource constraints</b:Title>
    <b:JournalName>Journal of Systems Architecture</b:JournalName>
    <b:Year>2014</b:Year>
    <b:Pages>79-93</b:Pages>
    <b:Volume>60</b:Volume>
    <b:RefOrder>1</b:RefOrder>
  </b:Source>
  <b:Source>
    <b:Tag>Adr141</b:Tag>
    <b:SourceType>JournalArticle</b:SourceType>
    <b:Guid>{9FD5C69A-80A0-4EAB-A683-138FEB466513}</b:Guid>
    <b:Author>
      <b:Author>
        <b:Corporate>Adrien Prost-Boucle, Olivier Muller, Frédéric Rousseau</b:Corporate>
      </b:Author>
    </b:Author>
    <b:Title>Fast and standalone Design Space Exploration for High-Level Synthesis under resource constraints</b:Title>
    <b:JournalName>Journal of Systems Architecture</b:JournalName>
    <b:Year>2014</b:Year>
    <b:Pages>79-93</b:Pages>
    <b:Volume>60</b:Volume>
    <b:Issue>1</b:Issue>
    <b:RefOrder>3</b:RefOrder>
  </b:Source>
  <b:Source>
    <b:Tag>Ant02</b:Tag>
    <b:SourceType>JournalArticle</b:SourceType>
    <b:Guid>{47C37766-A435-4492-A264-AED61D3CE73A}</b:Guid>
    <b:Author>
      <b:Author>
        <b:Corporate>Antonio J. Acosta, Eduardo J. Peralıas, Adoracion Rueda, Jose L. Huertas</b:Corporate>
      </b:Author>
    </b:Author>
    <b:Title>VHDL behavioural modelling of pipeline analog to digital converers</b:Title>
    <b:JournalName>Measurement</b:JournalName>
    <b:Year>2002</b:Year>
    <b:Pages>47-60</b:Pages>
    <b:Volume>31</b:Volume>
    <b:RefOrder>4</b:RefOrder>
  </b:Source>
  <b:Source>
    <b:Tag>Chr12</b:Tag>
    <b:SourceType>JournalArticle</b:SourceType>
    <b:Guid>{4DB87A4B-A5C5-4B9F-A1BD-9B6A3FFE428C}</b:Guid>
    <b:Author>
      <b:Author>
        <b:Corporate>Christophe Alias, Bogdan Pasca, Alexandru Plesco</b:Corporate>
      </b:Author>
    </b:Author>
    <b:Title>FPGA-specific synthesis of loop-nests with pipelined computational cores</b:Title>
    <b:JournalName>Microprocessors and Microsystems</b:JournalName>
    <b:Year>2012</b:Year>
    <b:Pages>606-619</b:Pages>
    <b:Volume>36</b:Volume>
    <b:RefOrder>5</b:RefOrder>
  </b:Source>
  <b:Source>
    <b:Tag>Dav14</b:Tag>
    <b:SourceType>JournalArticle</b:SourceType>
    <b:Guid>{44726BC7-CB85-41CB-BBAE-98025423CC11}</b:Guid>
    <b:Author>
      <b:Author>
        <b:Corporate>David J. Warne, Neil A. Kelson, Ross F. Hayward</b:Corporate>
      </b:Author>
    </b:Author>
    <b:Title>Comparison of High Level FPGA Hardware Design for Solving Tri-diagonal Linear Systems</b:Title>
    <b:Year>2014</b:Year>
    <b:JournalName>Procedia Computer Science</b:JournalName>
    <b:Pages>95-101</b:Pages>
    <b:Volume>29</b:Volume>
    <b:RefOrder>2</b:RefOrder>
  </b:Source>
  <b:Source>
    <b:Tag>FCh11</b:Tag>
    <b:SourceType>JournalArticle</b:SourceType>
    <b:Guid>{752BDC5B-0AB3-4415-9766-FC6F54FD0C59}</b:Guid>
    <b:Author>
      <b:Author>
        <b:Corporate>F. Chekired, C. Larbes, D. Rekioua, F. Haddad</b:Corporate>
      </b:Author>
    </b:Author>
    <b:Title>Implementation of a MPPT fuzzy controller for photovoltaic systems on FPGA circuit</b:Title>
    <b:JournalName>Energy Procedia</b:JournalName>
    <b:Year>2011</b:Year>
    <b:Pages>541-549</b:Pages>
    <b:Volume>6</b:Volume>
    <b:RefOrder>6</b:RefOrder>
  </b:Source>
  <b:Source>
    <b:Tag>FPG12</b:Tag>
    <b:SourceType>JournalArticle</b:SourceType>
    <b:Guid>{2E21661A-5643-4BB6-BB2A-8B0C13909E18}</b:Guid>
    <b:Title>FPGA implementations of an ADALINE adaptive filter for power-line noise cancellation in surface electromyography signals</b:Title>
    <b:JournalName>Measurement</b:JournalName>
    <b:Year>2012</b:Year>
    <b:Pages>405-414</b:Pages>
    <b:Volume>45</b:Volume>
    <b:Author>
      <b:Author>
        <b:Corporate>N. Jindapetch, S. Chewae, P. Phukpattaranont</b:Corporate>
      </b:Author>
    </b:Author>
    <b:RefOrder>7</b:RefOrder>
  </b:Source>
  <b:Source>
    <b:Tag>GBo14</b:Tag>
    <b:SourceType>JournalArticle</b:SourceType>
    <b:Guid>{AC866270-2F03-45CF-AF8C-191BD5EE13C5}</b:Guid>
    <b:Author>
      <b:Author>
        <b:Corporate>G. Bosque, I.delCampo, J.Echanobe</b:Corporate>
      </b:Author>
    </b:Author>
    <b:Title>Fuzzy systems, neural networks and neuro-fuzzy systems: A vision on their hardware implementation and platforms over two decades</b:Title>
    <b:JournalName>Engineering ApplicationsofArtificial Intelligence</b:JournalName>
    <b:Year>2014</b:Year>
    <b:Pages>283-331</b:Pages>
    <b:Volume>32</b:Volume>
    <b:RefOrder>8</b:RefOrder>
  </b:Source>
  <b:Source>
    <b:Tag>Hil10</b:Tag>
    <b:SourceType>JournalArticle</b:SourceType>
    <b:Guid>{60116391-8312-46D2-A70E-C3DE4833916D}</b:Guid>
    <b:Author>
      <b:Author>
        <b:NameList>
          <b:Person>
            <b:Last>Hildebrandt</b:Last>
            <b:First>F</b:First>
          </b:Person>
        </b:NameList>
      </b:Author>
    </b:Author>
    <b:Title>Genetic kidney diseases</b:Title>
    <b:Year>2010</b:Year>
    <b:Publisher>Elsevier</b:Publisher>
    <b:Volume>375</b:Volume>
    <b:Issue>9722</b:Issue>
    <b:JournalName>The Lancet</b:JournalName>
    <b:Month>April</b:Month>
    <b:Day>10</b:Day>
    <b:Pages>1287-1295</b:Pages>
    <b:Comments>doi:10.1016/S0140-6736(10)60236-X</b:Comments>
    <b:RefOrder>9</b:RefOrder>
  </b:Source>
  <b:Source>
    <b:Tag>Hir14</b:Tag>
    <b:SourceType>JournalArticle</b:SourceType>
    <b:Guid>{26FC1130-C4F2-40AA-AE16-6873E9C165F1}</b:Guid>
    <b:Title>FPGA implementation of reversible watermarking in digital images using reversible contrast mapping</b:Title>
    <b:Pages>93-104</b:Pages>
    <b:Year>2014</b:Year>
    <b:Author>
      <b:Author>
        <b:Corporate>Hirak Kumar Maity, Santi P. Maity</b:Corporate>
      </b:Author>
    </b:Author>
    <b:JournalName>The Journal of Systems and Software</b:JournalName>
    <b:RefOrder>10</b:RefOrder>
  </b:Source>
  <b:Source>
    <b:Tag>JEc14</b:Tag>
    <b:SourceType>JournalArticle</b:SourceType>
    <b:Guid>{AAB179B7-AC31-4DAA-B3AE-400A69471EB6}</b:Guid>
    <b:Author>
      <b:Author>
        <b:Corporate>J. Echanobe, I. del Campo, K. Basterretxea, M.V. Martinez, Faiyaz Doctor</b:Corporate>
      </b:Author>
    </b:Author>
    <b:Title>An FPGA-based multiprocessor-architecture for intelligent environments</b:Title>
    <b:JournalName>Microprocessors and Microsystems</b:JournalName>
    <b:Year>2014</b:Year>
    <b:Pages>730-740</b:Pages>
    <b:Volume>38</b:Volume>
    <b:RefOrder>11</b:RefOrder>
  </b:Source>
  <b:Source>
    <b:Tag>Man13</b:Tag>
    <b:SourceType>ConferenceProceedings</b:SourceType>
    <b:Guid>{5AFD8BFC-C727-4840-9D35-CB65083B5CBF}</b:Guid>
    <b:Title>Implementation of Neuro-Fuzzy System based image edge detection</b:Title>
    <b:Year>2013</b:Year>
    <b:Pages>60-61</b:Pages>
    <b:Author>
      <b:Author>
        <b:Corporate>Manel Elloumi, Mohamed Krid, Dorra Sellami Masmoudi</b:Corporate>
      </b:Author>
    </b:Author>
    <b:ConferenceName>21st International Conference on Very Large Scale Integration (VLSI-SoC)</b:ConferenceName>
    <b:RefOrder>12</b:RefOrder>
  </b:Source>
  <b:Source>
    <b:Tag>Bra14</b:Tag>
    <b:SourceType>ConferenceProceedings</b:SourceType>
    <b:Guid>{1EEECD0C-AD42-4834-8F6C-26FFE2FB36AD}</b:Guid>
    <b:Author>
      <b:Author>
        <b:NameList>
          <b:Person>
            <b:Last>Brassai</b:Last>
            <b:First>Sándor</b:First>
            <b:Middle>Tihamér</b:Middle>
          </b:Person>
        </b:NameList>
      </b:Author>
    </b:Author>
    <b:Title>FPGA Based Hardware Implementation of a Self-Organizing Map</b:Title>
    <b:JournalName>International </b:JournalName>
    <b:Year>2014</b:Year>
    <b:ConferenceName>International Conference on Intelligent Engineering Systems (INES)</b:ConferenceName>
    <b:City>Tihany, Hungary</b:City>
    <b:Pages>101 - 104</b:Pages>
    <b:RefOrder>13</b:RefOrder>
  </b:Source>
</b:Sources>
</file>

<file path=customXml/itemProps1.xml><?xml version="1.0" encoding="utf-8"?>
<ds:datastoreItem xmlns:ds="http://schemas.openxmlformats.org/officeDocument/2006/customXml" ds:itemID="{32FDEF05-BE62-44E1-ABCC-F07B38A64780}">
  <ds:schemaRefs>
    <ds:schemaRef ds:uri="http://schemas.openxmlformats.org/officeDocument/2006/bibliography"/>
  </ds:schemaRefs>
</ds:datastoreItem>
</file>

<file path=customXml/itemProps2.xml><?xml version="1.0" encoding="utf-8"?>
<ds:datastoreItem xmlns:ds="http://schemas.openxmlformats.org/officeDocument/2006/customXml" ds:itemID="{F5450DC5-B31D-4067-827E-E371024A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disszertacio_sablon_2019_v3 (1)</Template>
  <TotalTime>14</TotalTime>
  <Pages>5</Pages>
  <Words>505</Words>
  <Characters>2884</Characters>
  <Application>Microsoft Office Word</Application>
  <DocSecurity>0</DocSecurity>
  <Lines>24</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Fejlett irányítási rendszerek</vt:lpstr>
      <vt:lpstr>Fejlett irányítási rendszerek</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Fejlett irányítási rendszerek</dc:title>
  <dc:subject>Disszertáció minta</dc:subject>
  <dc:creator>Gabor, S.</dc:creator>
  <cp:keywords/>
  <dc:description/>
  <cp:lastModifiedBy>Gabor, S.</cp:lastModifiedBy>
  <cp:revision>4</cp:revision>
  <cp:lastPrinted>2019-06-20T12:17:00Z</cp:lastPrinted>
  <dcterms:created xsi:type="dcterms:W3CDTF">2019-06-20T12:06:00Z</dcterms:created>
  <dcterms:modified xsi:type="dcterms:W3CDTF">2019-06-20T12:20:00Z</dcterms:modified>
  <cp:contentStatus>2018_v2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s.gabor@accenture.com</vt:lpwstr>
  </property>
  <property fmtid="{D5CDD505-2E9C-101B-9397-08002B2CF9AE}" pid="5" name="MSIP_Label_1bc0f418-96a4-4caf-9d7c-ccc5ec7f9d91_SetDate">
    <vt:lpwstr>2019-06-20T12:16:12.1484102Z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ActionId">
    <vt:lpwstr>e4e0d312-c9d8-4d2d-8fe4-d785ccfd3b54</vt:lpwstr>
  </property>
  <property fmtid="{D5CDD505-2E9C-101B-9397-08002B2CF9AE}" pid="9" name="MSIP_Label_1bc0f418-96a4-4caf-9d7c-ccc5ec7f9d91_Extended_MSFT_Method">
    <vt:lpwstr>Manual</vt:lpwstr>
  </property>
  <property fmtid="{D5CDD505-2E9C-101B-9397-08002B2CF9AE}" pid="10" name="Sensitivity">
    <vt:lpwstr>Unrestricted</vt:lpwstr>
  </property>
</Properties>
</file>